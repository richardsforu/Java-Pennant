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ook w:val="04A0" w:firstRow="1" w:lastRow="0" w:firstColumn="1" w:lastColumn="0" w:noHBand="0" w:noVBand="1"/>
      </w:tblPr>
      <w:tblGrid>
        <w:gridCol w:w="9576"/>
      </w:tblGrid>
      <w:tr w:rsidR="006A2873">
        <w:trPr>
          <w:trHeight w:val="2880"/>
          <w:jc w:val="center"/>
        </w:trPr>
        <w:tc>
          <w:tcPr>
            <w:tcW w:w="5000" w:type="pct"/>
          </w:tcPr>
          <w:p w:rsidR="006A2873" w:rsidRPr="006A2873" w:rsidRDefault="006A2873" w:rsidP="006A2873">
            <w:pPr>
              <w:pStyle w:val="NoSpacing"/>
              <w:jc w:val="center"/>
              <w:rPr>
                <w:rFonts w:ascii="Cambria" w:eastAsia="Times New Roman" w:hAnsi="Cambria"/>
                <w:caps/>
              </w:rPr>
            </w:pPr>
          </w:p>
        </w:tc>
      </w:tr>
      <w:tr w:rsidR="006A2873" w:rsidTr="006A2873">
        <w:trPr>
          <w:trHeight w:val="1440"/>
          <w:jc w:val="center"/>
        </w:trPr>
        <w:tc>
          <w:tcPr>
            <w:tcW w:w="5000" w:type="pct"/>
            <w:tcBorders>
              <w:bottom w:val="single" w:sz="4" w:space="0" w:color="4F81BD"/>
            </w:tcBorders>
            <w:vAlign w:val="center"/>
          </w:tcPr>
          <w:p w:rsidR="006A2873" w:rsidRPr="006A2873" w:rsidRDefault="00611B7F" w:rsidP="006A2873">
            <w:pPr>
              <w:pStyle w:val="NoSpacing"/>
              <w:jc w:val="center"/>
              <w:rPr>
                <w:rFonts w:ascii="Cambria" w:eastAsia="Times New Roman" w:hAnsi="Cambria"/>
                <w:sz w:val="80"/>
                <w:szCs w:val="80"/>
              </w:rPr>
            </w:pPr>
            <w:proofErr w:type="spellStart"/>
            <w:r>
              <w:rPr>
                <w:rFonts w:ascii="Cambria" w:eastAsia="Times New Roman" w:hAnsi="Cambria"/>
                <w:sz w:val="80"/>
                <w:szCs w:val="80"/>
              </w:rPr>
              <w:t>Twitter</w:t>
            </w:r>
            <w:r w:rsidR="006A2873">
              <w:rPr>
                <w:rFonts w:ascii="Cambria" w:eastAsia="Times New Roman" w:hAnsi="Cambria"/>
                <w:sz w:val="80"/>
                <w:szCs w:val="80"/>
              </w:rPr>
              <w:t>Clone</w:t>
            </w:r>
            <w:proofErr w:type="spellEnd"/>
          </w:p>
        </w:tc>
      </w:tr>
      <w:tr w:rsidR="006A2873" w:rsidTr="006A2873">
        <w:trPr>
          <w:trHeight w:val="720"/>
          <w:jc w:val="center"/>
        </w:trPr>
        <w:tc>
          <w:tcPr>
            <w:tcW w:w="5000" w:type="pct"/>
            <w:tcBorders>
              <w:top w:val="single" w:sz="4" w:space="0" w:color="4F81BD"/>
            </w:tcBorders>
            <w:vAlign w:val="center"/>
          </w:tcPr>
          <w:p w:rsidR="00786BF7" w:rsidRDefault="00C5707D" w:rsidP="003734E2">
            <w:pPr>
              <w:pStyle w:val="NoSpacing"/>
              <w:jc w:val="center"/>
              <w:rPr>
                <w:rFonts w:ascii="Cambria" w:eastAsia="Times New Roman" w:hAnsi="Cambria"/>
                <w:sz w:val="44"/>
                <w:szCs w:val="44"/>
              </w:rPr>
            </w:pPr>
            <w:r>
              <w:rPr>
                <w:rFonts w:ascii="Cambria" w:eastAsia="Times New Roman" w:hAnsi="Cambria"/>
                <w:sz w:val="44"/>
                <w:szCs w:val="44"/>
              </w:rPr>
              <w:t xml:space="preserve">A </w:t>
            </w:r>
            <w:r w:rsidR="008A7A70">
              <w:rPr>
                <w:rFonts w:ascii="Cambria" w:eastAsia="Times New Roman" w:hAnsi="Cambria"/>
                <w:sz w:val="44"/>
                <w:szCs w:val="44"/>
              </w:rPr>
              <w:t>JAVA EE</w:t>
            </w:r>
            <w:r>
              <w:rPr>
                <w:rFonts w:ascii="Cambria" w:eastAsia="Times New Roman" w:hAnsi="Cambria"/>
                <w:sz w:val="44"/>
                <w:szCs w:val="44"/>
              </w:rPr>
              <w:t xml:space="preserve"> Application S</w:t>
            </w:r>
            <w:r w:rsidR="006A2873">
              <w:rPr>
                <w:rFonts w:ascii="Cambria" w:eastAsia="Times New Roman" w:hAnsi="Cambria"/>
                <w:sz w:val="44"/>
                <w:szCs w:val="44"/>
              </w:rPr>
              <w:t>pec</w:t>
            </w:r>
            <w:r>
              <w:rPr>
                <w:rFonts w:ascii="Cambria" w:eastAsia="Times New Roman" w:hAnsi="Cambria"/>
                <w:sz w:val="44"/>
                <w:szCs w:val="44"/>
              </w:rPr>
              <w:t>ification</w:t>
            </w:r>
            <w:r w:rsidR="006A2873">
              <w:rPr>
                <w:rFonts w:ascii="Cambria" w:eastAsia="Times New Roman" w:hAnsi="Cambria"/>
                <w:sz w:val="44"/>
                <w:szCs w:val="44"/>
              </w:rPr>
              <w:t xml:space="preserve"> for </w:t>
            </w:r>
            <w:r w:rsidR="008A039D">
              <w:rPr>
                <w:rFonts w:ascii="Cambria" w:eastAsia="Times New Roman" w:hAnsi="Cambria"/>
                <w:sz w:val="44"/>
                <w:szCs w:val="44"/>
              </w:rPr>
              <w:t>Wipro</w:t>
            </w:r>
            <w:r w:rsidR="006A2873">
              <w:rPr>
                <w:rFonts w:ascii="Cambria" w:eastAsia="Times New Roman" w:hAnsi="Cambria"/>
                <w:sz w:val="44"/>
                <w:szCs w:val="44"/>
              </w:rPr>
              <w:t xml:space="preserve"> </w:t>
            </w:r>
          </w:p>
          <w:p w:rsidR="00786BF7" w:rsidRDefault="00786BF7" w:rsidP="003734E2">
            <w:pPr>
              <w:pStyle w:val="NoSpacing"/>
              <w:jc w:val="center"/>
              <w:rPr>
                <w:rFonts w:ascii="Cambria" w:eastAsia="Times New Roman" w:hAnsi="Cambria"/>
                <w:sz w:val="44"/>
                <w:szCs w:val="44"/>
              </w:rPr>
            </w:pPr>
          </w:p>
          <w:p w:rsidR="006A2873" w:rsidRPr="006A2873" w:rsidRDefault="00786BF7" w:rsidP="003734E2">
            <w:pPr>
              <w:pStyle w:val="NoSpacing"/>
              <w:jc w:val="center"/>
              <w:rPr>
                <w:rFonts w:ascii="Cambria" w:eastAsia="Times New Roman" w:hAnsi="Cambria"/>
                <w:sz w:val="44"/>
                <w:szCs w:val="44"/>
              </w:rPr>
            </w:pPr>
            <w:r w:rsidRPr="00786BF7">
              <w:rPr>
                <w:rFonts w:ascii="Cambria" w:eastAsia="Times New Roman" w:hAnsi="Cambria"/>
                <w:sz w:val="44"/>
                <w:szCs w:val="44"/>
              </w:rPr>
              <w:t xml:space="preserve">Prepared </w:t>
            </w:r>
            <w:r w:rsidR="00AF6485" w:rsidRPr="00786BF7">
              <w:rPr>
                <w:rFonts w:ascii="Cambria" w:eastAsia="Times New Roman" w:hAnsi="Cambria"/>
                <w:sz w:val="44"/>
                <w:szCs w:val="44"/>
              </w:rPr>
              <w:t>By:</w:t>
            </w:r>
            <w:r w:rsidR="00AF6485">
              <w:rPr>
                <w:rFonts w:ascii="Cambria" w:eastAsia="Times New Roman" w:hAnsi="Cambria"/>
                <w:sz w:val="44"/>
                <w:szCs w:val="44"/>
              </w:rPr>
              <w:t xml:space="preserve"> </w:t>
            </w:r>
            <w:r w:rsidR="00AF6485" w:rsidRPr="00AF6485">
              <w:rPr>
                <w:rFonts w:ascii="Cambria" w:eastAsia="Times New Roman" w:hAnsi="Cambria"/>
                <w:b/>
                <w:sz w:val="44"/>
                <w:szCs w:val="44"/>
              </w:rPr>
              <w:t>S Praveen Reddy</w:t>
            </w:r>
            <w:r w:rsidR="006A2873">
              <w:rPr>
                <w:rFonts w:ascii="Cambria" w:eastAsia="Times New Roman" w:hAnsi="Cambria"/>
                <w:sz w:val="44"/>
                <w:szCs w:val="44"/>
              </w:rPr>
              <w:t xml:space="preserve"> </w:t>
            </w:r>
          </w:p>
        </w:tc>
      </w:tr>
      <w:tr w:rsidR="006A2873">
        <w:trPr>
          <w:trHeight w:val="360"/>
          <w:jc w:val="center"/>
        </w:trPr>
        <w:tc>
          <w:tcPr>
            <w:tcW w:w="5000" w:type="pct"/>
            <w:vAlign w:val="center"/>
          </w:tcPr>
          <w:p w:rsidR="006A2873" w:rsidRPr="00303631" w:rsidRDefault="006A2873">
            <w:pPr>
              <w:pStyle w:val="NoSpacing"/>
              <w:jc w:val="center"/>
              <w:rPr>
                <w:rFonts w:cs="Arial"/>
              </w:rPr>
            </w:pPr>
          </w:p>
        </w:tc>
      </w:tr>
      <w:tr w:rsidR="006A2873">
        <w:trPr>
          <w:trHeight w:val="360"/>
          <w:jc w:val="center"/>
        </w:trPr>
        <w:tc>
          <w:tcPr>
            <w:tcW w:w="5000" w:type="pct"/>
            <w:vAlign w:val="center"/>
          </w:tcPr>
          <w:p w:rsidR="006A2873" w:rsidRPr="00303631" w:rsidRDefault="006A2873" w:rsidP="006A2873">
            <w:pPr>
              <w:pStyle w:val="NoSpacing"/>
              <w:jc w:val="center"/>
              <w:rPr>
                <w:rFonts w:cs="Arial"/>
                <w:b/>
                <w:bCs/>
              </w:rPr>
            </w:pPr>
          </w:p>
        </w:tc>
      </w:tr>
      <w:tr w:rsidR="006A2873">
        <w:trPr>
          <w:trHeight w:val="360"/>
          <w:jc w:val="center"/>
        </w:trPr>
        <w:tc>
          <w:tcPr>
            <w:tcW w:w="5000" w:type="pct"/>
            <w:vAlign w:val="center"/>
          </w:tcPr>
          <w:p w:rsidR="006A2873" w:rsidRPr="00303631" w:rsidRDefault="006A2873" w:rsidP="006F2652">
            <w:pPr>
              <w:pStyle w:val="NoSpacing"/>
              <w:jc w:val="center"/>
              <w:rPr>
                <w:rFonts w:cs="Arial"/>
                <w:b/>
                <w:bCs/>
              </w:rPr>
            </w:pPr>
          </w:p>
        </w:tc>
      </w:tr>
    </w:tbl>
    <w:p w:rsidR="006A2873" w:rsidRDefault="006A2873"/>
    <w:p w:rsidR="006A2873" w:rsidRDefault="006A2873"/>
    <w:tbl>
      <w:tblPr>
        <w:tblpPr w:leftFromText="187" w:rightFromText="187" w:horzAnchor="margin" w:tblpXSpec="center" w:tblpYSpec="bottom"/>
        <w:tblW w:w="5000" w:type="pct"/>
        <w:tblLook w:val="04A0" w:firstRow="1" w:lastRow="0" w:firstColumn="1" w:lastColumn="0" w:noHBand="0" w:noVBand="1"/>
      </w:tblPr>
      <w:tblGrid>
        <w:gridCol w:w="9576"/>
      </w:tblGrid>
      <w:tr w:rsidR="006A2873">
        <w:tc>
          <w:tcPr>
            <w:tcW w:w="5000" w:type="pct"/>
          </w:tcPr>
          <w:p w:rsidR="006A2873" w:rsidRPr="00303631" w:rsidRDefault="006A2873" w:rsidP="00012C66">
            <w:pPr>
              <w:pStyle w:val="NoSpacing"/>
              <w:jc w:val="both"/>
              <w:rPr>
                <w:rFonts w:cs="Arial"/>
              </w:rPr>
            </w:pPr>
            <w:r w:rsidRPr="00303631">
              <w:rPr>
                <w:rFonts w:cs="Arial"/>
              </w:rPr>
              <w:t>[</w:t>
            </w:r>
            <w:r w:rsidR="00730B31" w:rsidRPr="00303631">
              <w:rPr>
                <w:rFonts w:cs="Arial"/>
              </w:rPr>
              <w:t xml:space="preserve">The document details a requirements specification for a </w:t>
            </w:r>
            <w:proofErr w:type="spellStart"/>
            <w:r w:rsidR="00611B7F">
              <w:rPr>
                <w:rFonts w:cs="Arial"/>
              </w:rPr>
              <w:t>TwitterClone</w:t>
            </w:r>
            <w:proofErr w:type="spellEnd"/>
            <w:r w:rsidR="00730B31" w:rsidRPr="00303631">
              <w:rPr>
                <w:rFonts w:cs="Arial"/>
              </w:rPr>
              <w:t xml:space="preserve"> application to be implemented by </w:t>
            </w:r>
            <w:r w:rsidR="008A039D">
              <w:rPr>
                <w:rFonts w:cs="Arial"/>
              </w:rPr>
              <w:t>Wipro</w:t>
            </w:r>
            <w:r w:rsidR="00730B31" w:rsidRPr="00303631">
              <w:rPr>
                <w:rFonts w:cs="Arial"/>
              </w:rPr>
              <w:t xml:space="preserve"> as part of their training/coursework</w:t>
            </w:r>
            <w:r w:rsidRPr="00303631">
              <w:rPr>
                <w:rFonts w:cs="Arial"/>
              </w:rPr>
              <w:t>.</w:t>
            </w:r>
            <w:r w:rsidR="00730B31" w:rsidRPr="00303631">
              <w:rPr>
                <w:rFonts w:cs="Arial"/>
              </w:rPr>
              <w:t xml:space="preserve"> It includes a functional spec</w:t>
            </w:r>
            <w:r w:rsidR="00012C66">
              <w:rPr>
                <w:rFonts w:cs="Arial"/>
              </w:rPr>
              <w:t>ification</w:t>
            </w:r>
            <w:r w:rsidR="00730B31" w:rsidRPr="00303631">
              <w:rPr>
                <w:rFonts w:cs="Arial"/>
              </w:rPr>
              <w:t xml:space="preserve">, design and some </w:t>
            </w:r>
            <w:r w:rsidR="00012C66">
              <w:rPr>
                <w:rFonts w:cs="Arial"/>
              </w:rPr>
              <w:t>general</w:t>
            </w:r>
            <w:r w:rsidR="00730B31" w:rsidRPr="00303631">
              <w:rPr>
                <w:rFonts w:cs="Arial"/>
              </w:rPr>
              <w:t xml:space="preserve"> recommendations</w:t>
            </w:r>
            <w:r w:rsidRPr="00303631">
              <w:rPr>
                <w:rFonts w:cs="Arial"/>
              </w:rPr>
              <w:t>]</w:t>
            </w:r>
          </w:p>
        </w:tc>
      </w:tr>
    </w:tbl>
    <w:p w:rsidR="006A2873" w:rsidRDefault="006A2873"/>
    <w:p w:rsidR="001A6E12" w:rsidRDefault="006A2873">
      <w:pPr>
        <w:rPr>
          <w:rFonts w:ascii="Times New Roman" w:eastAsia="Times New Roman" w:hAnsi="Times New Roman" w:cs="Times New Roman"/>
          <w:b/>
          <w:sz w:val="26"/>
          <w:szCs w:val="24"/>
        </w:rPr>
      </w:pPr>
      <w:r>
        <w:rPr>
          <w:rFonts w:ascii="Times New Roman" w:eastAsia="Times New Roman" w:hAnsi="Times New Roman" w:cs="Times New Roman"/>
          <w:b/>
          <w:sz w:val="26"/>
          <w:szCs w:val="24"/>
        </w:rPr>
        <w:br w:type="page"/>
      </w:r>
    </w:p>
    <w:p w:rsidR="001A6E12" w:rsidRDefault="001A6E12">
      <w:pPr>
        <w:pStyle w:val="TOCHeading"/>
      </w:pPr>
      <w:r>
        <w:lastRenderedPageBreak/>
        <w:t>Contents</w:t>
      </w:r>
    </w:p>
    <w:p w:rsidR="00A8523B" w:rsidRDefault="00FA0690">
      <w:pPr>
        <w:pStyle w:val="TOC2"/>
        <w:tabs>
          <w:tab w:val="right" w:leader="dot" w:pos="9350"/>
        </w:tabs>
        <w:rPr>
          <w:rFonts w:asciiTheme="minorHAnsi" w:eastAsiaTheme="minorEastAsia" w:hAnsiTheme="minorHAnsi" w:cstheme="minorBidi"/>
          <w:noProof/>
          <w:lang w:eastAsia="en-US"/>
        </w:rPr>
      </w:pPr>
      <w:r>
        <w:fldChar w:fldCharType="begin"/>
      </w:r>
      <w:r w:rsidR="001A6E12">
        <w:instrText xml:space="preserve"> TOC \o "1-3" \h \z \u </w:instrText>
      </w:r>
      <w:r>
        <w:fldChar w:fldCharType="separate"/>
      </w:r>
      <w:hyperlink w:anchor="_Toc392092342" w:history="1">
        <w:r w:rsidR="00A8523B" w:rsidRPr="004553AD">
          <w:rPr>
            <w:rStyle w:val="Hyperlink"/>
            <w:smallCaps/>
            <w:noProof/>
            <w:spacing w:val="5"/>
          </w:rPr>
          <w:t>1. Introduction</w:t>
        </w:r>
        <w:r w:rsidR="00A8523B">
          <w:rPr>
            <w:noProof/>
            <w:webHidden/>
          </w:rPr>
          <w:tab/>
        </w:r>
        <w:r>
          <w:rPr>
            <w:noProof/>
            <w:webHidden/>
          </w:rPr>
          <w:fldChar w:fldCharType="begin"/>
        </w:r>
        <w:r w:rsidR="00A8523B">
          <w:rPr>
            <w:noProof/>
            <w:webHidden/>
          </w:rPr>
          <w:instrText xml:space="preserve"> PAGEREF _Toc392092342 \h </w:instrText>
        </w:r>
        <w:r>
          <w:rPr>
            <w:noProof/>
            <w:webHidden/>
          </w:rPr>
        </w:r>
        <w:r>
          <w:rPr>
            <w:noProof/>
            <w:webHidden/>
          </w:rPr>
          <w:fldChar w:fldCharType="separate"/>
        </w:r>
        <w:r w:rsidR="00A8523B">
          <w:rPr>
            <w:noProof/>
            <w:webHidden/>
          </w:rPr>
          <w:t>2</w:t>
        </w:r>
        <w:r>
          <w:rPr>
            <w:noProof/>
            <w:webHidden/>
          </w:rPr>
          <w:fldChar w:fldCharType="end"/>
        </w:r>
      </w:hyperlink>
    </w:p>
    <w:p w:rsidR="00A8523B" w:rsidRDefault="00141028">
      <w:pPr>
        <w:pStyle w:val="TOC3"/>
        <w:tabs>
          <w:tab w:val="right" w:leader="dot" w:pos="9350"/>
        </w:tabs>
        <w:rPr>
          <w:rFonts w:asciiTheme="minorHAnsi" w:eastAsiaTheme="minorEastAsia" w:hAnsiTheme="minorHAnsi" w:cstheme="minorBidi"/>
          <w:noProof/>
          <w:lang w:eastAsia="en-US"/>
        </w:rPr>
      </w:pPr>
      <w:hyperlink w:anchor="_Toc392092343" w:history="1">
        <w:r w:rsidR="00A8523B" w:rsidRPr="004553AD">
          <w:rPr>
            <w:rStyle w:val="Hyperlink"/>
            <w:noProof/>
          </w:rPr>
          <w:t>1.1 Purpose</w:t>
        </w:r>
        <w:r w:rsidR="00A8523B">
          <w:rPr>
            <w:noProof/>
            <w:webHidden/>
          </w:rPr>
          <w:tab/>
        </w:r>
        <w:r w:rsidR="00FA0690">
          <w:rPr>
            <w:noProof/>
            <w:webHidden/>
          </w:rPr>
          <w:fldChar w:fldCharType="begin"/>
        </w:r>
        <w:r w:rsidR="00A8523B">
          <w:rPr>
            <w:noProof/>
            <w:webHidden/>
          </w:rPr>
          <w:instrText xml:space="preserve"> PAGEREF _Toc392092343 \h </w:instrText>
        </w:r>
        <w:r w:rsidR="00FA0690">
          <w:rPr>
            <w:noProof/>
            <w:webHidden/>
          </w:rPr>
        </w:r>
        <w:r w:rsidR="00FA0690">
          <w:rPr>
            <w:noProof/>
            <w:webHidden/>
          </w:rPr>
          <w:fldChar w:fldCharType="separate"/>
        </w:r>
        <w:r w:rsidR="00A8523B">
          <w:rPr>
            <w:noProof/>
            <w:webHidden/>
          </w:rPr>
          <w:t>2</w:t>
        </w:r>
        <w:r w:rsidR="00FA0690">
          <w:rPr>
            <w:noProof/>
            <w:webHidden/>
          </w:rPr>
          <w:fldChar w:fldCharType="end"/>
        </w:r>
      </w:hyperlink>
    </w:p>
    <w:p w:rsidR="00A8523B" w:rsidRDefault="00141028">
      <w:pPr>
        <w:pStyle w:val="TOC3"/>
        <w:tabs>
          <w:tab w:val="right" w:leader="dot" w:pos="9350"/>
        </w:tabs>
        <w:rPr>
          <w:rFonts w:asciiTheme="minorHAnsi" w:eastAsiaTheme="minorEastAsia" w:hAnsiTheme="minorHAnsi" w:cstheme="minorBidi"/>
          <w:noProof/>
          <w:lang w:eastAsia="en-US"/>
        </w:rPr>
      </w:pPr>
      <w:hyperlink w:anchor="_Toc392092344" w:history="1">
        <w:r w:rsidR="00A8523B" w:rsidRPr="004553AD">
          <w:rPr>
            <w:rStyle w:val="Hyperlink"/>
            <w:noProof/>
          </w:rPr>
          <w:t>1.2 Scope</w:t>
        </w:r>
        <w:r w:rsidR="00A8523B">
          <w:rPr>
            <w:noProof/>
            <w:webHidden/>
          </w:rPr>
          <w:tab/>
        </w:r>
        <w:r w:rsidR="00FA0690">
          <w:rPr>
            <w:noProof/>
            <w:webHidden/>
          </w:rPr>
          <w:fldChar w:fldCharType="begin"/>
        </w:r>
        <w:r w:rsidR="00A8523B">
          <w:rPr>
            <w:noProof/>
            <w:webHidden/>
          </w:rPr>
          <w:instrText xml:space="preserve"> PAGEREF _Toc392092344 \h </w:instrText>
        </w:r>
        <w:r w:rsidR="00FA0690">
          <w:rPr>
            <w:noProof/>
            <w:webHidden/>
          </w:rPr>
        </w:r>
        <w:r w:rsidR="00FA0690">
          <w:rPr>
            <w:noProof/>
            <w:webHidden/>
          </w:rPr>
          <w:fldChar w:fldCharType="separate"/>
        </w:r>
        <w:r w:rsidR="00A8523B">
          <w:rPr>
            <w:noProof/>
            <w:webHidden/>
          </w:rPr>
          <w:t>2</w:t>
        </w:r>
        <w:r w:rsidR="00FA0690">
          <w:rPr>
            <w:noProof/>
            <w:webHidden/>
          </w:rPr>
          <w:fldChar w:fldCharType="end"/>
        </w:r>
      </w:hyperlink>
    </w:p>
    <w:p w:rsidR="00A8523B" w:rsidRDefault="00141028">
      <w:pPr>
        <w:pStyle w:val="TOC3"/>
        <w:tabs>
          <w:tab w:val="right" w:leader="dot" w:pos="9350"/>
        </w:tabs>
        <w:rPr>
          <w:rFonts w:asciiTheme="minorHAnsi" w:eastAsiaTheme="minorEastAsia" w:hAnsiTheme="minorHAnsi" w:cstheme="minorBidi"/>
          <w:noProof/>
          <w:lang w:eastAsia="en-US"/>
        </w:rPr>
      </w:pPr>
      <w:hyperlink w:anchor="_Toc392092345" w:history="1">
        <w:r w:rsidR="00A8523B" w:rsidRPr="004553AD">
          <w:rPr>
            <w:rStyle w:val="Hyperlink"/>
            <w:noProof/>
          </w:rPr>
          <w:t>1.3 Technologies/framework(s) to use</w:t>
        </w:r>
        <w:r w:rsidR="00A8523B">
          <w:rPr>
            <w:noProof/>
            <w:webHidden/>
          </w:rPr>
          <w:tab/>
        </w:r>
        <w:r w:rsidR="00FA0690">
          <w:rPr>
            <w:noProof/>
            <w:webHidden/>
          </w:rPr>
          <w:fldChar w:fldCharType="begin"/>
        </w:r>
        <w:r w:rsidR="00A8523B">
          <w:rPr>
            <w:noProof/>
            <w:webHidden/>
          </w:rPr>
          <w:instrText xml:space="preserve"> PAGEREF _Toc392092345 \h </w:instrText>
        </w:r>
        <w:r w:rsidR="00FA0690">
          <w:rPr>
            <w:noProof/>
            <w:webHidden/>
          </w:rPr>
        </w:r>
        <w:r w:rsidR="00FA0690">
          <w:rPr>
            <w:noProof/>
            <w:webHidden/>
          </w:rPr>
          <w:fldChar w:fldCharType="separate"/>
        </w:r>
        <w:r w:rsidR="00A8523B">
          <w:rPr>
            <w:noProof/>
            <w:webHidden/>
          </w:rPr>
          <w:t>2</w:t>
        </w:r>
        <w:r w:rsidR="00FA0690">
          <w:rPr>
            <w:noProof/>
            <w:webHidden/>
          </w:rPr>
          <w:fldChar w:fldCharType="end"/>
        </w:r>
      </w:hyperlink>
    </w:p>
    <w:p w:rsidR="00A8523B" w:rsidRDefault="00141028">
      <w:pPr>
        <w:pStyle w:val="TOC2"/>
        <w:tabs>
          <w:tab w:val="right" w:leader="dot" w:pos="9350"/>
        </w:tabs>
        <w:rPr>
          <w:rFonts w:asciiTheme="minorHAnsi" w:eastAsiaTheme="minorEastAsia" w:hAnsiTheme="minorHAnsi" w:cstheme="minorBidi"/>
          <w:noProof/>
          <w:lang w:eastAsia="en-US"/>
        </w:rPr>
      </w:pPr>
      <w:hyperlink w:anchor="_Toc392092346" w:history="1">
        <w:r w:rsidR="00A8523B" w:rsidRPr="004553AD">
          <w:rPr>
            <w:rStyle w:val="Hyperlink"/>
            <w:smallCaps/>
            <w:noProof/>
            <w:spacing w:val="5"/>
          </w:rPr>
          <w:t>2. Overall Description</w:t>
        </w:r>
        <w:r w:rsidR="00A8523B">
          <w:rPr>
            <w:noProof/>
            <w:webHidden/>
          </w:rPr>
          <w:tab/>
        </w:r>
        <w:r w:rsidR="00FA0690">
          <w:rPr>
            <w:noProof/>
            <w:webHidden/>
          </w:rPr>
          <w:fldChar w:fldCharType="begin"/>
        </w:r>
        <w:r w:rsidR="00A8523B">
          <w:rPr>
            <w:noProof/>
            <w:webHidden/>
          </w:rPr>
          <w:instrText xml:space="preserve"> PAGEREF _Toc392092346 \h </w:instrText>
        </w:r>
        <w:r w:rsidR="00FA0690">
          <w:rPr>
            <w:noProof/>
            <w:webHidden/>
          </w:rPr>
        </w:r>
        <w:r w:rsidR="00FA0690">
          <w:rPr>
            <w:noProof/>
            <w:webHidden/>
          </w:rPr>
          <w:fldChar w:fldCharType="separate"/>
        </w:r>
        <w:r w:rsidR="00A8523B">
          <w:rPr>
            <w:noProof/>
            <w:webHidden/>
          </w:rPr>
          <w:t>3</w:t>
        </w:r>
        <w:r w:rsidR="00FA0690">
          <w:rPr>
            <w:noProof/>
            <w:webHidden/>
          </w:rPr>
          <w:fldChar w:fldCharType="end"/>
        </w:r>
      </w:hyperlink>
    </w:p>
    <w:p w:rsidR="00A8523B" w:rsidRDefault="00141028">
      <w:pPr>
        <w:pStyle w:val="TOC3"/>
        <w:tabs>
          <w:tab w:val="right" w:leader="dot" w:pos="9350"/>
        </w:tabs>
        <w:rPr>
          <w:rFonts w:asciiTheme="minorHAnsi" w:eastAsiaTheme="minorEastAsia" w:hAnsiTheme="minorHAnsi" w:cstheme="minorBidi"/>
          <w:noProof/>
          <w:lang w:eastAsia="en-US"/>
        </w:rPr>
      </w:pPr>
      <w:hyperlink w:anchor="_Toc392092347" w:history="1">
        <w:r w:rsidR="00A8523B" w:rsidRPr="004553AD">
          <w:rPr>
            <w:rStyle w:val="Hyperlink"/>
            <w:noProof/>
          </w:rPr>
          <w:t>2.1 Use-case Model</w:t>
        </w:r>
        <w:r w:rsidR="00A8523B">
          <w:rPr>
            <w:noProof/>
            <w:webHidden/>
          </w:rPr>
          <w:tab/>
        </w:r>
        <w:r w:rsidR="00FA0690">
          <w:rPr>
            <w:noProof/>
            <w:webHidden/>
          </w:rPr>
          <w:fldChar w:fldCharType="begin"/>
        </w:r>
        <w:r w:rsidR="00A8523B">
          <w:rPr>
            <w:noProof/>
            <w:webHidden/>
          </w:rPr>
          <w:instrText xml:space="preserve"> PAGEREF _Toc392092347 \h </w:instrText>
        </w:r>
        <w:r w:rsidR="00FA0690">
          <w:rPr>
            <w:noProof/>
            <w:webHidden/>
          </w:rPr>
        </w:r>
        <w:r w:rsidR="00FA0690">
          <w:rPr>
            <w:noProof/>
            <w:webHidden/>
          </w:rPr>
          <w:fldChar w:fldCharType="separate"/>
        </w:r>
        <w:r w:rsidR="00A8523B">
          <w:rPr>
            <w:noProof/>
            <w:webHidden/>
          </w:rPr>
          <w:t>3</w:t>
        </w:r>
        <w:r w:rsidR="00FA0690">
          <w:rPr>
            <w:noProof/>
            <w:webHidden/>
          </w:rPr>
          <w:fldChar w:fldCharType="end"/>
        </w:r>
      </w:hyperlink>
    </w:p>
    <w:p w:rsidR="00A8523B" w:rsidRDefault="00141028">
      <w:pPr>
        <w:pStyle w:val="TOC3"/>
        <w:tabs>
          <w:tab w:val="right" w:leader="dot" w:pos="9350"/>
        </w:tabs>
        <w:rPr>
          <w:rFonts w:asciiTheme="minorHAnsi" w:eastAsiaTheme="minorEastAsia" w:hAnsiTheme="minorHAnsi" w:cstheme="minorBidi"/>
          <w:noProof/>
          <w:lang w:eastAsia="en-US"/>
        </w:rPr>
      </w:pPr>
      <w:hyperlink w:anchor="_Toc392092348" w:history="1">
        <w:r w:rsidR="00A8523B" w:rsidRPr="004553AD">
          <w:rPr>
            <w:rStyle w:val="Hyperlink"/>
            <w:noProof/>
          </w:rPr>
          <w:t>2.2 Architecture Diagram</w:t>
        </w:r>
        <w:r w:rsidR="00A8523B">
          <w:rPr>
            <w:noProof/>
            <w:webHidden/>
          </w:rPr>
          <w:tab/>
        </w:r>
        <w:r w:rsidR="00FA0690">
          <w:rPr>
            <w:noProof/>
            <w:webHidden/>
          </w:rPr>
          <w:fldChar w:fldCharType="begin"/>
        </w:r>
        <w:r w:rsidR="00A8523B">
          <w:rPr>
            <w:noProof/>
            <w:webHidden/>
          </w:rPr>
          <w:instrText xml:space="preserve"> PAGEREF _Toc392092348 \h </w:instrText>
        </w:r>
        <w:r w:rsidR="00FA0690">
          <w:rPr>
            <w:noProof/>
            <w:webHidden/>
          </w:rPr>
        </w:r>
        <w:r w:rsidR="00FA0690">
          <w:rPr>
            <w:noProof/>
            <w:webHidden/>
          </w:rPr>
          <w:fldChar w:fldCharType="separate"/>
        </w:r>
        <w:r w:rsidR="00A8523B">
          <w:rPr>
            <w:noProof/>
            <w:webHidden/>
          </w:rPr>
          <w:t>4</w:t>
        </w:r>
        <w:r w:rsidR="00FA0690">
          <w:rPr>
            <w:noProof/>
            <w:webHidden/>
          </w:rPr>
          <w:fldChar w:fldCharType="end"/>
        </w:r>
      </w:hyperlink>
    </w:p>
    <w:p w:rsidR="00A8523B" w:rsidRDefault="00141028">
      <w:pPr>
        <w:pStyle w:val="TOC3"/>
        <w:tabs>
          <w:tab w:val="right" w:leader="dot" w:pos="9350"/>
        </w:tabs>
        <w:rPr>
          <w:rFonts w:asciiTheme="minorHAnsi" w:eastAsiaTheme="minorEastAsia" w:hAnsiTheme="minorHAnsi" w:cstheme="minorBidi"/>
          <w:noProof/>
          <w:lang w:eastAsia="en-US"/>
        </w:rPr>
      </w:pPr>
      <w:hyperlink w:anchor="_Toc392092349" w:history="1">
        <w:r w:rsidR="00A8523B" w:rsidRPr="004553AD">
          <w:rPr>
            <w:rStyle w:val="Hyperlink"/>
            <w:noProof/>
          </w:rPr>
          <w:t>2.3 Database Design</w:t>
        </w:r>
        <w:r w:rsidR="00A8523B">
          <w:rPr>
            <w:noProof/>
            <w:webHidden/>
          </w:rPr>
          <w:tab/>
        </w:r>
        <w:r w:rsidR="00FA0690">
          <w:rPr>
            <w:noProof/>
            <w:webHidden/>
          </w:rPr>
          <w:fldChar w:fldCharType="begin"/>
        </w:r>
        <w:r w:rsidR="00A8523B">
          <w:rPr>
            <w:noProof/>
            <w:webHidden/>
          </w:rPr>
          <w:instrText xml:space="preserve"> PAGEREF _Toc392092349 \h </w:instrText>
        </w:r>
        <w:r w:rsidR="00FA0690">
          <w:rPr>
            <w:noProof/>
            <w:webHidden/>
          </w:rPr>
        </w:r>
        <w:r w:rsidR="00FA0690">
          <w:rPr>
            <w:noProof/>
            <w:webHidden/>
          </w:rPr>
          <w:fldChar w:fldCharType="separate"/>
        </w:r>
        <w:r w:rsidR="00A8523B">
          <w:rPr>
            <w:noProof/>
            <w:webHidden/>
          </w:rPr>
          <w:t>5</w:t>
        </w:r>
        <w:r w:rsidR="00FA0690">
          <w:rPr>
            <w:noProof/>
            <w:webHidden/>
          </w:rPr>
          <w:fldChar w:fldCharType="end"/>
        </w:r>
      </w:hyperlink>
    </w:p>
    <w:p w:rsidR="00A8523B" w:rsidRDefault="00141028">
      <w:pPr>
        <w:pStyle w:val="TOC3"/>
        <w:tabs>
          <w:tab w:val="right" w:leader="dot" w:pos="9350"/>
        </w:tabs>
        <w:rPr>
          <w:rFonts w:asciiTheme="minorHAnsi" w:eastAsiaTheme="minorEastAsia" w:hAnsiTheme="minorHAnsi" w:cstheme="minorBidi"/>
          <w:noProof/>
          <w:lang w:eastAsia="en-US"/>
        </w:rPr>
      </w:pPr>
      <w:hyperlink w:anchor="_Toc392092350" w:history="1">
        <w:r w:rsidR="00A8523B" w:rsidRPr="004553AD">
          <w:rPr>
            <w:rStyle w:val="Hyperlink"/>
            <w:noProof/>
          </w:rPr>
          <w:t>2.3.1 Tables</w:t>
        </w:r>
        <w:r w:rsidR="00A8523B">
          <w:rPr>
            <w:noProof/>
            <w:webHidden/>
          </w:rPr>
          <w:tab/>
        </w:r>
        <w:r w:rsidR="00FA0690">
          <w:rPr>
            <w:noProof/>
            <w:webHidden/>
          </w:rPr>
          <w:fldChar w:fldCharType="begin"/>
        </w:r>
        <w:r w:rsidR="00A8523B">
          <w:rPr>
            <w:noProof/>
            <w:webHidden/>
          </w:rPr>
          <w:instrText xml:space="preserve"> PAGEREF _Toc392092350 \h </w:instrText>
        </w:r>
        <w:r w:rsidR="00FA0690">
          <w:rPr>
            <w:noProof/>
            <w:webHidden/>
          </w:rPr>
        </w:r>
        <w:r w:rsidR="00FA0690">
          <w:rPr>
            <w:noProof/>
            <w:webHidden/>
          </w:rPr>
          <w:fldChar w:fldCharType="separate"/>
        </w:r>
        <w:r w:rsidR="00A8523B">
          <w:rPr>
            <w:noProof/>
            <w:webHidden/>
          </w:rPr>
          <w:t>5</w:t>
        </w:r>
        <w:r w:rsidR="00FA0690">
          <w:rPr>
            <w:noProof/>
            <w:webHidden/>
          </w:rPr>
          <w:fldChar w:fldCharType="end"/>
        </w:r>
      </w:hyperlink>
    </w:p>
    <w:p w:rsidR="00A8523B" w:rsidRDefault="00141028">
      <w:pPr>
        <w:pStyle w:val="TOC2"/>
        <w:tabs>
          <w:tab w:val="right" w:leader="dot" w:pos="9350"/>
        </w:tabs>
        <w:rPr>
          <w:rFonts w:asciiTheme="minorHAnsi" w:eastAsiaTheme="minorEastAsia" w:hAnsiTheme="minorHAnsi" w:cstheme="minorBidi"/>
          <w:noProof/>
          <w:lang w:eastAsia="en-US"/>
        </w:rPr>
      </w:pPr>
      <w:hyperlink w:anchor="_Toc392092351" w:history="1">
        <w:r w:rsidR="00A8523B" w:rsidRPr="004553AD">
          <w:rPr>
            <w:rStyle w:val="Hyperlink"/>
            <w:smallCaps/>
            <w:noProof/>
            <w:spacing w:val="5"/>
          </w:rPr>
          <w:t>3. Detailed Design</w:t>
        </w:r>
        <w:r w:rsidR="00A8523B">
          <w:rPr>
            <w:noProof/>
            <w:webHidden/>
          </w:rPr>
          <w:tab/>
        </w:r>
        <w:r w:rsidR="00FA0690">
          <w:rPr>
            <w:noProof/>
            <w:webHidden/>
          </w:rPr>
          <w:fldChar w:fldCharType="begin"/>
        </w:r>
        <w:r w:rsidR="00A8523B">
          <w:rPr>
            <w:noProof/>
            <w:webHidden/>
          </w:rPr>
          <w:instrText xml:space="preserve"> PAGEREF _Toc392092351 \h </w:instrText>
        </w:r>
        <w:r w:rsidR="00FA0690">
          <w:rPr>
            <w:noProof/>
            <w:webHidden/>
          </w:rPr>
        </w:r>
        <w:r w:rsidR="00FA0690">
          <w:rPr>
            <w:noProof/>
            <w:webHidden/>
          </w:rPr>
          <w:fldChar w:fldCharType="separate"/>
        </w:r>
        <w:r w:rsidR="00A8523B">
          <w:rPr>
            <w:noProof/>
            <w:webHidden/>
          </w:rPr>
          <w:t>6</w:t>
        </w:r>
        <w:r w:rsidR="00FA0690">
          <w:rPr>
            <w:noProof/>
            <w:webHidden/>
          </w:rPr>
          <w:fldChar w:fldCharType="end"/>
        </w:r>
      </w:hyperlink>
    </w:p>
    <w:p w:rsidR="00A8523B" w:rsidRDefault="00141028">
      <w:pPr>
        <w:pStyle w:val="TOC3"/>
        <w:tabs>
          <w:tab w:val="right" w:leader="dot" w:pos="9350"/>
        </w:tabs>
        <w:rPr>
          <w:rFonts w:asciiTheme="minorHAnsi" w:eastAsiaTheme="minorEastAsia" w:hAnsiTheme="minorHAnsi" w:cstheme="minorBidi"/>
          <w:noProof/>
          <w:lang w:eastAsia="en-US"/>
        </w:rPr>
      </w:pPr>
      <w:hyperlink w:anchor="_Toc392092352" w:history="1">
        <w:r w:rsidR="00A8523B" w:rsidRPr="004553AD">
          <w:rPr>
            <w:rStyle w:val="Hyperlink"/>
            <w:noProof/>
          </w:rPr>
          <w:t>3.1 Presentation</w:t>
        </w:r>
        <w:r w:rsidR="00A8523B">
          <w:rPr>
            <w:noProof/>
            <w:webHidden/>
          </w:rPr>
          <w:tab/>
        </w:r>
        <w:r w:rsidR="00FA0690">
          <w:rPr>
            <w:noProof/>
            <w:webHidden/>
          </w:rPr>
          <w:fldChar w:fldCharType="begin"/>
        </w:r>
        <w:r w:rsidR="00A8523B">
          <w:rPr>
            <w:noProof/>
            <w:webHidden/>
          </w:rPr>
          <w:instrText xml:space="preserve"> PAGEREF _Toc392092352 \h </w:instrText>
        </w:r>
        <w:r w:rsidR="00FA0690">
          <w:rPr>
            <w:noProof/>
            <w:webHidden/>
          </w:rPr>
        </w:r>
        <w:r w:rsidR="00FA0690">
          <w:rPr>
            <w:noProof/>
            <w:webHidden/>
          </w:rPr>
          <w:fldChar w:fldCharType="separate"/>
        </w:r>
        <w:r w:rsidR="00A8523B">
          <w:rPr>
            <w:noProof/>
            <w:webHidden/>
          </w:rPr>
          <w:t>6</w:t>
        </w:r>
        <w:r w:rsidR="00FA0690">
          <w:rPr>
            <w:noProof/>
            <w:webHidden/>
          </w:rPr>
          <w:fldChar w:fldCharType="end"/>
        </w:r>
      </w:hyperlink>
    </w:p>
    <w:p w:rsidR="00A8523B" w:rsidRDefault="00141028">
      <w:pPr>
        <w:pStyle w:val="TOC3"/>
        <w:tabs>
          <w:tab w:val="right" w:leader="dot" w:pos="9350"/>
        </w:tabs>
        <w:rPr>
          <w:rFonts w:asciiTheme="minorHAnsi" w:eastAsiaTheme="minorEastAsia" w:hAnsiTheme="minorHAnsi" w:cstheme="minorBidi"/>
          <w:noProof/>
          <w:lang w:eastAsia="en-US"/>
        </w:rPr>
      </w:pPr>
      <w:hyperlink w:anchor="_Toc392092353" w:history="1">
        <w:r w:rsidR="00A8523B" w:rsidRPr="004553AD">
          <w:rPr>
            <w:rStyle w:val="Hyperlink"/>
            <w:noProof/>
          </w:rPr>
          <w:t>3.1.1. Login/Sign up page</w:t>
        </w:r>
        <w:r w:rsidR="00A8523B">
          <w:rPr>
            <w:noProof/>
            <w:webHidden/>
          </w:rPr>
          <w:tab/>
        </w:r>
        <w:r w:rsidR="00FA0690">
          <w:rPr>
            <w:noProof/>
            <w:webHidden/>
          </w:rPr>
          <w:fldChar w:fldCharType="begin"/>
        </w:r>
        <w:r w:rsidR="00A8523B">
          <w:rPr>
            <w:noProof/>
            <w:webHidden/>
          </w:rPr>
          <w:instrText xml:space="preserve"> PAGEREF _Toc392092353 \h </w:instrText>
        </w:r>
        <w:r w:rsidR="00FA0690">
          <w:rPr>
            <w:noProof/>
            <w:webHidden/>
          </w:rPr>
        </w:r>
        <w:r w:rsidR="00FA0690">
          <w:rPr>
            <w:noProof/>
            <w:webHidden/>
          </w:rPr>
          <w:fldChar w:fldCharType="separate"/>
        </w:r>
        <w:r w:rsidR="00A8523B">
          <w:rPr>
            <w:noProof/>
            <w:webHidden/>
          </w:rPr>
          <w:t>6</w:t>
        </w:r>
        <w:r w:rsidR="00FA0690">
          <w:rPr>
            <w:noProof/>
            <w:webHidden/>
          </w:rPr>
          <w:fldChar w:fldCharType="end"/>
        </w:r>
      </w:hyperlink>
    </w:p>
    <w:p w:rsidR="00A8523B" w:rsidRDefault="00141028">
      <w:pPr>
        <w:pStyle w:val="TOC3"/>
        <w:tabs>
          <w:tab w:val="right" w:leader="dot" w:pos="9350"/>
        </w:tabs>
        <w:rPr>
          <w:rFonts w:asciiTheme="minorHAnsi" w:eastAsiaTheme="minorEastAsia" w:hAnsiTheme="minorHAnsi" w:cstheme="minorBidi"/>
          <w:noProof/>
          <w:lang w:eastAsia="en-US"/>
        </w:rPr>
      </w:pPr>
      <w:hyperlink w:anchor="_Toc392092354" w:history="1">
        <w:r w:rsidR="00A8523B" w:rsidRPr="004553AD">
          <w:rPr>
            <w:rStyle w:val="Hyperlink"/>
            <w:noProof/>
          </w:rPr>
          <w:t>3.1.1a. Sign up page</w:t>
        </w:r>
        <w:r w:rsidR="00A8523B">
          <w:rPr>
            <w:noProof/>
            <w:webHidden/>
          </w:rPr>
          <w:tab/>
        </w:r>
        <w:r w:rsidR="00FA0690">
          <w:rPr>
            <w:noProof/>
            <w:webHidden/>
          </w:rPr>
          <w:fldChar w:fldCharType="begin"/>
        </w:r>
        <w:r w:rsidR="00A8523B">
          <w:rPr>
            <w:noProof/>
            <w:webHidden/>
          </w:rPr>
          <w:instrText xml:space="preserve"> PAGEREF _Toc392092354 \h </w:instrText>
        </w:r>
        <w:r w:rsidR="00FA0690">
          <w:rPr>
            <w:noProof/>
            <w:webHidden/>
          </w:rPr>
        </w:r>
        <w:r w:rsidR="00FA0690">
          <w:rPr>
            <w:noProof/>
            <w:webHidden/>
          </w:rPr>
          <w:fldChar w:fldCharType="separate"/>
        </w:r>
        <w:r w:rsidR="00A8523B">
          <w:rPr>
            <w:noProof/>
            <w:webHidden/>
          </w:rPr>
          <w:t>7</w:t>
        </w:r>
        <w:r w:rsidR="00FA0690">
          <w:rPr>
            <w:noProof/>
            <w:webHidden/>
          </w:rPr>
          <w:fldChar w:fldCharType="end"/>
        </w:r>
      </w:hyperlink>
    </w:p>
    <w:p w:rsidR="00A8523B" w:rsidRDefault="00141028">
      <w:pPr>
        <w:pStyle w:val="TOC3"/>
        <w:tabs>
          <w:tab w:val="right" w:leader="dot" w:pos="9350"/>
        </w:tabs>
        <w:rPr>
          <w:rFonts w:asciiTheme="minorHAnsi" w:eastAsiaTheme="minorEastAsia" w:hAnsiTheme="minorHAnsi" w:cstheme="minorBidi"/>
          <w:noProof/>
          <w:lang w:eastAsia="en-US"/>
        </w:rPr>
      </w:pPr>
      <w:hyperlink w:anchor="_Toc392092355" w:history="1">
        <w:r w:rsidR="00A8523B" w:rsidRPr="004553AD">
          <w:rPr>
            <w:rStyle w:val="Hyperlink"/>
            <w:noProof/>
          </w:rPr>
          <w:t>3.1.2. Home page (Where users can tweet, search others)</w:t>
        </w:r>
        <w:r w:rsidR="00A8523B">
          <w:rPr>
            <w:noProof/>
            <w:webHidden/>
          </w:rPr>
          <w:tab/>
        </w:r>
        <w:r w:rsidR="00FA0690">
          <w:rPr>
            <w:noProof/>
            <w:webHidden/>
          </w:rPr>
          <w:fldChar w:fldCharType="begin"/>
        </w:r>
        <w:r w:rsidR="00A8523B">
          <w:rPr>
            <w:noProof/>
            <w:webHidden/>
          </w:rPr>
          <w:instrText xml:space="preserve"> PAGEREF _Toc392092355 \h </w:instrText>
        </w:r>
        <w:r w:rsidR="00FA0690">
          <w:rPr>
            <w:noProof/>
            <w:webHidden/>
          </w:rPr>
        </w:r>
        <w:r w:rsidR="00FA0690">
          <w:rPr>
            <w:noProof/>
            <w:webHidden/>
          </w:rPr>
          <w:fldChar w:fldCharType="separate"/>
        </w:r>
        <w:r w:rsidR="00A8523B">
          <w:rPr>
            <w:noProof/>
            <w:webHidden/>
          </w:rPr>
          <w:t>7</w:t>
        </w:r>
        <w:r w:rsidR="00FA0690">
          <w:rPr>
            <w:noProof/>
            <w:webHidden/>
          </w:rPr>
          <w:fldChar w:fldCharType="end"/>
        </w:r>
      </w:hyperlink>
    </w:p>
    <w:p w:rsidR="00A8523B" w:rsidRDefault="00141028">
      <w:pPr>
        <w:pStyle w:val="TOC3"/>
        <w:tabs>
          <w:tab w:val="right" w:leader="dot" w:pos="9350"/>
        </w:tabs>
        <w:rPr>
          <w:rFonts w:asciiTheme="minorHAnsi" w:eastAsiaTheme="minorEastAsia" w:hAnsiTheme="minorHAnsi" w:cstheme="minorBidi"/>
          <w:noProof/>
          <w:lang w:eastAsia="en-US"/>
        </w:rPr>
      </w:pPr>
      <w:hyperlink w:anchor="_Toc392092356" w:history="1">
        <w:r w:rsidR="00A8523B" w:rsidRPr="004553AD">
          <w:rPr>
            <w:rStyle w:val="Hyperlink"/>
            <w:noProof/>
          </w:rPr>
          <w:t>3.1.3. Profile page</w:t>
        </w:r>
        <w:r w:rsidR="00A8523B">
          <w:rPr>
            <w:noProof/>
            <w:webHidden/>
          </w:rPr>
          <w:tab/>
        </w:r>
        <w:r w:rsidR="00FA0690">
          <w:rPr>
            <w:noProof/>
            <w:webHidden/>
          </w:rPr>
          <w:fldChar w:fldCharType="begin"/>
        </w:r>
        <w:r w:rsidR="00A8523B">
          <w:rPr>
            <w:noProof/>
            <w:webHidden/>
          </w:rPr>
          <w:instrText xml:space="preserve"> PAGEREF _Toc392092356 \h </w:instrText>
        </w:r>
        <w:r w:rsidR="00FA0690">
          <w:rPr>
            <w:noProof/>
            <w:webHidden/>
          </w:rPr>
        </w:r>
        <w:r w:rsidR="00FA0690">
          <w:rPr>
            <w:noProof/>
            <w:webHidden/>
          </w:rPr>
          <w:fldChar w:fldCharType="separate"/>
        </w:r>
        <w:r w:rsidR="00A8523B">
          <w:rPr>
            <w:noProof/>
            <w:webHidden/>
          </w:rPr>
          <w:t>8</w:t>
        </w:r>
        <w:r w:rsidR="00FA0690">
          <w:rPr>
            <w:noProof/>
            <w:webHidden/>
          </w:rPr>
          <w:fldChar w:fldCharType="end"/>
        </w:r>
      </w:hyperlink>
    </w:p>
    <w:p w:rsidR="00A8523B" w:rsidRDefault="00141028">
      <w:pPr>
        <w:pStyle w:val="TOC3"/>
        <w:tabs>
          <w:tab w:val="right" w:leader="dot" w:pos="9350"/>
        </w:tabs>
        <w:rPr>
          <w:rFonts w:asciiTheme="minorHAnsi" w:eastAsiaTheme="minorEastAsia" w:hAnsiTheme="minorHAnsi" w:cstheme="minorBidi"/>
          <w:noProof/>
          <w:lang w:eastAsia="en-US"/>
        </w:rPr>
      </w:pPr>
      <w:hyperlink w:anchor="_Toc392092357" w:history="1">
        <w:r w:rsidR="00A8523B" w:rsidRPr="004553AD">
          <w:rPr>
            <w:rStyle w:val="Hyperlink"/>
            <w:noProof/>
          </w:rPr>
          <w:t>3.2 Domain/Model</w:t>
        </w:r>
        <w:r w:rsidR="00A8523B">
          <w:rPr>
            <w:noProof/>
            <w:webHidden/>
          </w:rPr>
          <w:tab/>
        </w:r>
        <w:r w:rsidR="00FA0690">
          <w:rPr>
            <w:noProof/>
            <w:webHidden/>
          </w:rPr>
          <w:fldChar w:fldCharType="begin"/>
        </w:r>
        <w:r w:rsidR="00A8523B">
          <w:rPr>
            <w:noProof/>
            <w:webHidden/>
          </w:rPr>
          <w:instrText xml:space="preserve"> PAGEREF _Toc392092357 \h </w:instrText>
        </w:r>
        <w:r w:rsidR="00FA0690">
          <w:rPr>
            <w:noProof/>
            <w:webHidden/>
          </w:rPr>
        </w:r>
        <w:r w:rsidR="00FA0690">
          <w:rPr>
            <w:noProof/>
            <w:webHidden/>
          </w:rPr>
          <w:fldChar w:fldCharType="separate"/>
        </w:r>
        <w:r w:rsidR="00A8523B">
          <w:rPr>
            <w:noProof/>
            <w:webHidden/>
          </w:rPr>
          <w:t>9</w:t>
        </w:r>
        <w:r w:rsidR="00FA0690">
          <w:rPr>
            <w:noProof/>
            <w:webHidden/>
          </w:rPr>
          <w:fldChar w:fldCharType="end"/>
        </w:r>
      </w:hyperlink>
    </w:p>
    <w:p w:rsidR="00A8523B" w:rsidRDefault="00141028">
      <w:pPr>
        <w:pStyle w:val="TOC3"/>
        <w:tabs>
          <w:tab w:val="right" w:leader="dot" w:pos="9350"/>
        </w:tabs>
        <w:rPr>
          <w:rFonts w:asciiTheme="minorHAnsi" w:eastAsiaTheme="minorEastAsia" w:hAnsiTheme="minorHAnsi" w:cstheme="minorBidi"/>
          <w:noProof/>
          <w:lang w:eastAsia="en-US"/>
        </w:rPr>
      </w:pPr>
      <w:hyperlink w:anchor="_Toc392092358" w:history="1">
        <w:r w:rsidR="00A8523B" w:rsidRPr="004553AD">
          <w:rPr>
            <w:rStyle w:val="Hyperlink"/>
            <w:noProof/>
          </w:rPr>
          <w:t>3.3 Business tier &amp; Data Access tier</w:t>
        </w:r>
        <w:r w:rsidR="00A8523B">
          <w:rPr>
            <w:noProof/>
            <w:webHidden/>
          </w:rPr>
          <w:tab/>
        </w:r>
        <w:r w:rsidR="00FA0690">
          <w:rPr>
            <w:noProof/>
            <w:webHidden/>
          </w:rPr>
          <w:fldChar w:fldCharType="begin"/>
        </w:r>
        <w:r w:rsidR="00A8523B">
          <w:rPr>
            <w:noProof/>
            <w:webHidden/>
          </w:rPr>
          <w:instrText xml:space="preserve"> PAGEREF _Toc392092358 \h </w:instrText>
        </w:r>
        <w:r w:rsidR="00FA0690">
          <w:rPr>
            <w:noProof/>
            <w:webHidden/>
          </w:rPr>
        </w:r>
        <w:r w:rsidR="00FA0690">
          <w:rPr>
            <w:noProof/>
            <w:webHidden/>
          </w:rPr>
          <w:fldChar w:fldCharType="separate"/>
        </w:r>
        <w:r w:rsidR="00A8523B">
          <w:rPr>
            <w:noProof/>
            <w:webHidden/>
          </w:rPr>
          <w:t>9</w:t>
        </w:r>
        <w:r w:rsidR="00FA0690">
          <w:rPr>
            <w:noProof/>
            <w:webHidden/>
          </w:rPr>
          <w:fldChar w:fldCharType="end"/>
        </w:r>
      </w:hyperlink>
    </w:p>
    <w:p w:rsidR="00A8523B" w:rsidRDefault="00141028">
      <w:pPr>
        <w:pStyle w:val="TOC3"/>
        <w:tabs>
          <w:tab w:val="right" w:leader="dot" w:pos="9350"/>
        </w:tabs>
        <w:rPr>
          <w:rFonts w:asciiTheme="minorHAnsi" w:eastAsiaTheme="minorEastAsia" w:hAnsiTheme="minorHAnsi" w:cstheme="minorBidi"/>
          <w:noProof/>
          <w:lang w:eastAsia="en-US"/>
        </w:rPr>
      </w:pPr>
      <w:hyperlink w:anchor="_Toc392092359" w:history="1">
        <w:r w:rsidR="00A8523B" w:rsidRPr="004553AD">
          <w:rPr>
            <w:rStyle w:val="Hyperlink"/>
            <w:noProof/>
          </w:rPr>
          <w:t>3.4 Project Structure</w:t>
        </w:r>
        <w:r w:rsidR="00A8523B">
          <w:rPr>
            <w:noProof/>
            <w:webHidden/>
          </w:rPr>
          <w:tab/>
        </w:r>
        <w:r w:rsidR="00FA0690">
          <w:rPr>
            <w:noProof/>
            <w:webHidden/>
          </w:rPr>
          <w:fldChar w:fldCharType="begin"/>
        </w:r>
        <w:r w:rsidR="00A8523B">
          <w:rPr>
            <w:noProof/>
            <w:webHidden/>
          </w:rPr>
          <w:instrText xml:space="preserve"> PAGEREF _Toc392092359 \h </w:instrText>
        </w:r>
        <w:r w:rsidR="00FA0690">
          <w:rPr>
            <w:noProof/>
            <w:webHidden/>
          </w:rPr>
        </w:r>
        <w:r w:rsidR="00FA0690">
          <w:rPr>
            <w:noProof/>
            <w:webHidden/>
          </w:rPr>
          <w:fldChar w:fldCharType="separate"/>
        </w:r>
        <w:r w:rsidR="00A8523B">
          <w:rPr>
            <w:noProof/>
            <w:webHidden/>
          </w:rPr>
          <w:t>10</w:t>
        </w:r>
        <w:r w:rsidR="00FA0690">
          <w:rPr>
            <w:noProof/>
            <w:webHidden/>
          </w:rPr>
          <w:fldChar w:fldCharType="end"/>
        </w:r>
      </w:hyperlink>
    </w:p>
    <w:p w:rsidR="00A8523B" w:rsidRDefault="00141028">
      <w:pPr>
        <w:pStyle w:val="TOC2"/>
        <w:tabs>
          <w:tab w:val="right" w:leader="dot" w:pos="9350"/>
        </w:tabs>
        <w:rPr>
          <w:rFonts w:asciiTheme="minorHAnsi" w:eastAsiaTheme="minorEastAsia" w:hAnsiTheme="minorHAnsi" w:cstheme="minorBidi"/>
          <w:noProof/>
          <w:lang w:eastAsia="en-US"/>
        </w:rPr>
      </w:pPr>
      <w:hyperlink w:anchor="_Toc392092360" w:history="1">
        <w:r w:rsidR="00A8523B" w:rsidRPr="004553AD">
          <w:rPr>
            <w:rStyle w:val="Hyperlink"/>
            <w:smallCaps/>
            <w:noProof/>
            <w:spacing w:val="5"/>
          </w:rPr>
          <w:t>4. Additional Specifications</w:t>
        </w:r>
        <w:r w:rsidR="00A8523B">
          <w:rPr>
            <w:noProof/>
            <w:webHidden/>
          </w:rPr>
          <w:tab/>
        </w:r>
        <w:r w:rsidR="00FA0690">
          <w:rPr>
            <w:noProof/>
            <w:webHidden/>
          </w:rPr>
          <w:fldChar w:fldCharType="begin"/>
        </w:r>
        <w:r w:rsidR="00A8523B">
          <w:rPr>
            <w:noProof/>
            <w:webHidden/>
          </w:rPr>
          <w:instrText xml:space="preserve"> PAGEREF _Toc392092360 \h </w:instrText>
        </w:r>
        <w:r w:rsidR="00FA0690">
          <w:rPr>
            <w:noProof/>
            <w:webHidden/>
          </w:rPr>
        </w:r>
        <w:r w:rsidR="00FA0690">
          <w:rPr>
            <w:noProof/>
            <w:webHidden/>
          </w:rPr>
          <w:fldChar w:fldCharType="separate"/>
        </w:r>
        <w:r w:rsidR="00A8523B">
          <w:rPr>
            <w:noProof/>
            <w:webHidden/>
          </w:rPr>
          <w:t>10</w:t>
        </w:r>
        <w:r w:rsidR="00FA0690">
          <w:rPr>
            <w:noProof/>
            <w:webHidden/>
          </w:rPr>
          <w:fldChar w:fldCharType="end"/>
        </w:r>
      </w:hyperlink>
    </w:p>
    <w:p w:rsidR="00A8523B" w:rsidRDefault="00141028">
      <w:pPr>
        <w:pStyle w:val="TOC3"/>
        <w:tabs>
          <w:tab w:val="right" w:leader="dot" w:pos="9350"/>
        </w:tabs>
        <w:rPr>
          <w:rFonts w:asciiTheme="minorHAnsi" w:eastAsiaTheme="minorEastAsia" w:hAnsiTheme="minorHAnsi" w:cstheme="minorBidi"/>
          <w:noProof/>
          <w:lang w:eastAsia="en-US"/>
        </w:rPr>
      </w:pPr>
      <w:hyperlink w:anchor="_Toc392092361" w:history="1">
        <w:r w:rsidR="00A8523B" w:rsidRPr="004553AD">
          <w:rPr>
            <w:rStyle w:val="Hyperlink"/>
            <w:noProof/>
          </w:rPr>
          <w:t>4.1 Recommendations</w:t>
        </w:r>
        <w:r w:rsidR="00A8523B">
          <w:rPr>
            <w:noProof/>
            <w:webHidden/>
          </w:rPr>
          <w:tab/>
        </w:r>
        <w:r w:rsidR="00FA0690">
          <w:rPr>
            <w:noProof/>
            <w:webHidden/>
          </w:rPr>
          <w:fldChar w:fldCharType="begin"/>
        </w:r>
        <w:r w:rsidR="00A8523B">
          <w:rPr>
            <w:noProof/>
            <w:webHidden/>
          </w:rPr>
          <w:instrText xml:space="preserve"> PAGEREF _Toc392092361 \h </w:instrText>
        </w:r>
        <w:r w:rsidR="00FA0690">
          <w:rPr>
            <w:noProof/>
            <w:webHidden/>
          </w:rPr>
        </w:r>
        <w:r w:rsidR="00FA0690">
          <w:rPr>
            <w:noProof/>
            <w:webHidden/>
          </w:rPr>
          <w:fldChar w:fldCharType="separate"/>
        </w:r>
        <w:r w:rsidR="00A8523B">
          <w:rPr>
            <w:noProof/>
            <w:webHidden/>
          </w:rPr>
          <w:t>10</w:t>
        </w:r>
        <w:r w:rsidR="00FA0690">
          <w:rPr>
            <w:noProof/>
            <w:webHidden/>
          </w:rPr>
          <w:fldChar w:fldCharType="end"/>
        </w:r>
      </w:hyperlink>
    </w:p>
    <w:p w:rsidR="001A6E12" w:rsidRDefault="00FA0690">
      <w:r>
        <w:rPr>
          <w:b/>
          <w:bCs/>
          <w:noProof/>
        </w:rPr>
        <w:fldChar w:fldCharType="end"/>
      </w:r>
    </w:p>
    <w:p w:rsidR="00690F69" w:rsidRDefault="00690F69">
      <w:pPr>
        <w:rPr>
          <w:rFonts w:ascii="Times New Roman" w:eastAsia="Times New Roman" w:hAnsi="Times New Roman" w:cs="Times New Roman"/>
          <w:b/>
          <w:sz w:val="26"/>
          <w:szCs w:val="24"/>
        </w:rPr>
      </w:pPr>
    </w:p>
    <w:p w:rsidR="00690F69" w:rsidRDefault="00690F69">
      <w:pPr>
        <w:rPr>
          <w:rFonts w:ascii="Times New Roman" w:eastAsia="Times New Roman" w:hAnsi="Times New Roman" w:cs="Times New Roman"/>
          <w:b/>
          <w:sz w:val="26"/>
          <w:szCs w:val="24"/>
        </w:rPr>
      </w:pPr>
    </w:p>
    <w:p w:rsidR="003E048C" w:rsidRDefault="003E048C">
      <w:pPr>
        <w:rPr>
          <w:rFonts w:ascii="Times New Roman" w:eastAsia="Times New Roman" w:hAnsi="Times New Roman" w:cs="Times New Roman"/>
          <w:b/>
          <w:sz w:val="26"/>
          <w:szCs w:val="24"/>
        </w:rPr>
      </w:pPr>
    </w:p>
    <w:p w:rsidR="003E048C" w:rsidRDefault="003E048C">
      <w:pPr>
        <w:rPr>
          <w:rFonts w:ascii="Times New Roman" w:eastAsia="Times New Roman" w:hAnsi="Times New Roman" w:cs="Times New Roman"/>
          <w:b/>
          <w:sz w:val="26"/>
          <w:szCs w:val="24"/>
        </w:rPr>
      </w:pPr>
    </w:p>
    <w:p w:rsidR="003E048C" w:rsidRDefault="003E048C">
      <w:pPr>
        <w:rPr>
          <w:rFonts w:ascii="Times New Roman" w:eastAsia="Times New Roman" w:hAnsi="Times New Roman" w:cs="Times New Roman"/>
          <w:b/>
          <w:sz w:val="26"/>
          <w:szCs w:val="24"/>
        </w:rPr>
      </w:pPr>
    </w:p>
    <w:p w:rsidR="003E048C" w:rsidRDefault="003E048C">
      <w:pPr>
        <w:rPr>
          <w:rFonts w:ascii="Times New Roman" w:eastAsia="Times New Roman" w:hAnsi="Times New Roman" w:cs="Times New Roman"/>
          <w:b/>
          <w:sz w:val="26"/>
          <w:szCs w:val="24"/>
        </w:rPr>
      </w:pPr>
    </w:p>
    <w:p w:rsidR="00012C66" w:rsidRDefault="00012C66">
      <w:pPr>
        <w:spacing w:line="240" w:lineRule="auto"/>
        <w:rPr>
          <w:rStyle w:val="BookTitle"/>
          <w:b w:val="0"/>
          <w:bCs w:val="0"/>
          <w:sz w:val="28"/>
          <w:szCs w:val="28"/>
        </w:rPr>
      </w:pPr>
      <w:r>
        <w:rPr>
          <w:rStyle w:val="BookTitle"/>
        </w:rPr>
        <w:br w:type="page"/>
      </w:r>
    </w:p>
    <w:p w:rsidR="00344B5E" w:rsidRPr="00C77B08" w:rsidRDefault="00344B5E" w:rsidP="001A6E12">
      <w:pPr>
        <w:pStyle w:val="Heading2"/>
        <w:rPr>
          <w:rStyle w:val="BookTitle"/>
        </w:rPr>
      </w:pPr>
      <w:bookmarkStart w:id="0" w:name="_Toc392092342"/>
      <w:r w:rsidRPr="00C77B08">
        <w:rPr>
          <w:rStyle w:val="BookTitle"/>
        </w:rPr>
        <w:lastRenderedPageBreak/>
        <w:t>1. Introduction</w:t>
      </w:r>
      <w:bookmarkEnd w:id="0"/>
    </w:p>
    <w:p w:rsidR="00344B5E" w:rsidRPr="00C645D8" w:rsidRDefault="00344B5E" w:rsidP="001A6E12">
      <w:pPr>
        <w:pStyle w:val="Heading3"/>
      </w:pPr>
      <w:bookmarkStart w:id="1" w:name="_Toc392092343"/>
      <w:r w:rsidRPr="00C645D8">
        <w:t>1.1 Purpose</w:t>
      </w:r>
      <w:bookmarkEnd w:id="1"/>
    </w:p>
    <w:p w:rsidR="00344B5E" w:rsidRDefault="00344B5E" w:rsidP="00C715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purpose of this document is to define a specification for a typical </w:t>
      </w:r>
      <w:r w:rsidR="008A039D">
        <w:rPr>
          <w:rFonts w:ascii="Times New Roman" w:eastAsia="Times New Roman" w:hAnsi="Times New Roman" w:cs="Times New Roman"/>
          <w:sz w:val="24"/>
          <w:szCs w:val="24"/>
        </w:rPr>
        <w:t>Java EE</w:t>
      </w:r>
      <w:r>
        <w:rPr>
          <w:rFonts w:ascii="Times New Roman" w:eastAsia="Times New Roman" w:hAnsi="Times New Roman" w:cs="Times New Roman"/>
          <w:sz w:val="24"/>
          <w:szCs w:val="24"/>
        </w:rPr>
        <w:t xml:space="preserve"> application that can be used as part of training course work/project work for </w:t>
      </w:r>
      <w:r w:rsidR="008A039D">
        <w:rPr>
          <w:rFonts w:ascii="Times New Roman" w:eastAsia="Times New Roman" w:hAnsi="Times New Roman" w:cs="Times New Roman"/>
          <w:sz w:val="24"/>
          <w:szCs w:val="24"/>
        </w:rPr>
        <w:t>Wipro</w:t>
      </w:r>
      <w:r>
        <w:rPr>
          <w:rFonts w:ascii="Times New Roman" w:eastAsia="Times New Roman" w:hAnsi="Times New Roman" w:cs="Times New Roman"/>
          <w:sz w:val="24"/>
          <w:szCs w:val="24"/>
        </w:rPr>
        <w:t>. This specification defines the requirements and design for a Twitter application clone.</w:t>
      </w:r>
    </w:p>
    <w:p w:rsidR="00344B5E" w:rsidRPr="00C645D8" w:rsidRDefault="00344B5E" w:rsidP="00321D66">
      <w:pPr>
        <w:pStyle w:val="Heading3"/>
      </w:pPr>
      <w:bookmarkStart w:id="2" w:name="_Toc392092344"/>
      <w:r w:rsidRPr="00C645D8">
        <w:t>1.2 Scope</w:t>
      </w:r>
      <w:bookmarkEnd w:id="2"/>
    </w:p>
    <w:p w:rsidR="00344B5E" w:rsidRDefault="00344B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Develop a web application using </w:t>
      </w:r>
      <w:r w:rsidR="008A039D">
        <w:rPr>
          <w:rFonts w:ascii="Times New Roman" w:eastAsia="Times New Roman" w:hAnsi="Times New Roman" w:cs="Times New Roman"/>
          <w:sz w:val="24"/>
          <w:szCs w:val="24"/>
        </w:rPr>
        <w:t>Java EE</w:t>
      </w:r>
      <w:r>
        <w:rPr>
          <w:rFonts w:ascii="Times New Roman" w:eastAsia="Times New Roman" w:hAnsi="Times New Roman" w:cs="Times New Roman"/>
          <w:sz w:val="24"/>
          <w:szCs w:val="24"/>
        </w:rPr>
        <w:t xml:space="preserve">. The application should behave like a basic clone of the web-based twitter ( </w:t>
      </w:r>
      <w:hyperlink r:id="rId8" w:history="1">
        <w:r>
          <w:rPr>
            <w:rFonts w:ascii="Times New Roman" w:eastAsia="Times New Roman" w:hAnsi="Times New Roman" w:cs="Times New Roman"/>
            <w:color w:val="1155CC"/>
            <w:sz w:val="24"/>
            <w:szCs w:val="24"/>
            <w:u w:val="single"/>
          </w:rPr>
          <w:t>http</w:t>
        </w:r>
      </w:hyperlink>
      <w:hyperlink r:id="rId9" w:history="1">
        <w:r>
          <w:rPr>
            <w:rFonts w:ascii="Times New Roman" w:eastAsia="Times New Roman" w:hAnsi="Times New Roman" w:cs="Times New Roman"/>
            <w:color w:val="1155CC"/>
            <w:sz w:val="24"/>
            <w:szCs w:val="24"/>
            <w:u w:val="single"/>
          </w:rPr>
          <w:t>://</w:t>
        </w:r>
      </w:hyperlink>
      <w:hyperlink r:id="rId10" w:history="1">
        <w:r>
          <w:rPr>
            <w:rFonts w:ascii="Times New Roman" w:eastAsia="Times New Roman" w:hAnsi="Times New Roman" w:cs="Times New Roman"/>
            <w:color w:val="1155CC"/>
            <w:sz w:val="24"/>
            <w:szCs w:val="24"/>
            <w:u w:val="single"/>
          </w:rPr>
          <w:t>twitter</w:t>
        </w:r>
      </w:hyperlink>
      <w:hyperlink r:id="rId11" w:history="1">
        <w:r>
          <w:rPr>
            <w:rFonts w:ascii="Times New Roman" w:eastAsia="Times New Roman" w:hAnsi="Times New Roman" w:cs="Times New Roman"/>
            <w:color w:val="1155CC"/>
            <w:sz w:val="24"/>
            <w:szCs w:val="24"/>
            <w:u w:val="single"/>
          </w:rPr>
          <w:t>.</w:t>
        </w:r>
      </w:hyperlink>
      <w:hyperlink r:id="rId12" w:history="1">
        <w:r>
          <w:rPr>
            <w:rFonts w:ascii="Times New Roman" w:eastAsia="Times New Roman" w:hAnsi="Times New Roman" w:cs="Times New Roman"/>
            <w:color w:val="1155CC"/>
            <w:sz w:val="24"/>
            <w:szCs w:val="24"/>
            <w:u w:val="single"/>
          </w:rPr>
          <w:t>com</w:t>
        </w:r>
      </w:hyperlink>
      <w:r>
        <w:rPr>
          <w:rFonts w:ascii="Times New Roman" w:eastAsia="Times New Roman" w:hAnsi="Times New Roman" w:cs="Times New Roman"/>
          <w:sz w:val="24"/>
          <w:szCs w:val="24"/>
        </w:rPr>
        <w:t xml:space="preserve"> )</w:t>
      </w:r>
    </w:p>
    <w:p w:rsidR="00344B5E" w:rsidRDefault="00344B5E">
      <w:pPr>
        <w:rPr>
          <w:rFonts w:ascii="Times New Roman" w:eastAsia="Times New Roman" w:hAnsi="Times New Roman" w:cs="Times New Roman"/>
          <w:sz w:val="24"/>
          <w:szCs w:val="24"/>
        </w:rPr>
      </w:pPr>
    </w:p>
    <w:p w:rsidR="00344B5E" w:rsidRDefault="00344B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functional requirements for the </w:t>
      </w:r>
      <w:proofErr w:type="spellStart"/>
      <w:r w:rsidR="00611B7F">
        <w:rPr>
          <w:rFonts w:ascii="Times New Roman" w:eastAsia="Times New Roman" w:hAnsi="Times New Roman" w:cs="Times New Roman"/>
          <w:sz w:val="24"/>
          <w:szCs w:val="24"/>
        </w:rPr>
        <w:t>TwitterClone</w:t>
      </w:r>
      <w:proofErr w:type="spellEnd"/>
      <w:r w:rsidR="00611B7F">
        <w:rPr>
          <w:rFonts w:ascii="Times New Roman" w:eastAsia="Times New Roman" w:hAnsi="Times New Roman" w:cs="Times New Roman"/>
          <w:sz w:val="24"/>
          <w:szCs w:val="24"/>
        </w:rPr>
        <w:t xml:space="preserve"> application</w:t>
      </w:r>
      <w:r>
        <w:rPr>
          <w:rFonts w:ascii="Times New Roman" w:eastAsia="Times New Roman" w:hAnsi="Times New Roman" w:cs="Times New Roman"/>
          <w:sz w:val="24"/>
          <w:szCs w:val="24"/>
        </w:rPr>
        <w:t xml:space="preserve"> are as follows</w:t>
      </w:r>
    </w:p>
    <w:p w:rsidR="00344B5E" w:rsidRDefault="00344B5E">
      <w:pPr>
        <w:numPr>
          <w:ilvl w:val="0"/>
          <w:numId w:val="1"/>
        </w:numPr>
        <w:tabs>
          <w:tab w:val="num" w:pos="7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Only a basic clone of twitter is required.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only features like signup, </w:t>
      </w:r>
      <w:r w:rsidR="000F43D3">
        <w:rPr>
          <w:rFonts w:ascii="Times New Roman" w:eastAsia="Times New Roman" w:hAnsi="Times New Roman" w:cs="Times New Roman"/>
          <w:sz w:val="24"/>
          <w:szCs w:val="24"/>
        </w:rPr>
        <w:t>tweet, follow</w:t>
      </w:r>
      <w:r>
        <w:rPr>
          <w:rFonts w:ascii="Times New Roman" w:eastAsia="Times New Roman" w:hAnsi="Times New Roman" w:cs="Times New Roman"/>
          <w:sz w:val="24"/>
          <w:szCs w:val="24"/>
        </w:rPr>
        <w:t xml:space="preserve"> are required</w:t>
      </w:r>
    </w:p>
    <w:p w:rsidR="00344B5E" w:rsidRDefault="00344B5E">
      <w:pPr>
        <w:numPr>
          <w:ilvl w:val="0"/>
          <w:numId w:val="1"/>
        </w:numPr>
        <w:tabs>
          <w:tab w:val="num" w:pos="7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should be able to visit the application and Sign up</w:t>
      </w:r>
    </w:p>
    <w:p w:rsidR="00344B5E" w:rsidRDefault="00344B5E">
      <w:pPr>
        <w:numPr>
          <w:ilvl w:val="0"/>
          <w:numId w:val="1"/>
        </w:numPr>
        <w:tabs>
          <w:tab w:val="num" w:pos="7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Registered users, hereinafter referred to as “Users”, should be able to tweet from their home page (If you’re not familiar with twitter or tweet, please visit </w:t>
      </w:r>
      <w:hyperlink w:history="1">
        <w:r>
          <w:rPr>
            <w:rFonts w:ascii="Times New Roman" w:eastAsia="Times New Roman" w:hAnsi="Times New Roman" w:cs="Times New Roman"/>
            <w:color w:val="1155CC"/>
            <w:sz w:val="24"/>
            <w:szCs w:val="24"/>
            <w:u w:val="single"/>
          </w:rPr>
          <w:t>http</w:t>
        </w:r>
      </w:hyperlink>
      <w:hyperlink w:history="1">
        <w:r>
          <w:rPr>
            <w:rFonts w:ascii="Times New Roman" w:eastAsia="Times New Roman" w:hAnsi="Times New Roman" w:cs="Times New Roman"/>
            <w:color w:val="1155CC"/>
            <w:sz w:val="24"/>
            <w:szCs w:val="24"/>
            <w:u w:val="single"/>
          </w:rPr>
          <w:t>://</w:t>
        </w:r>
      </w:hyperlink>
      <w:hyperlink w:history="1">
        <w:r>
          <w:rPr>
            <w:rFonts w:ascii="Times New Roman" w:eastAsia="Times New Roman" w:hAnsi="Times New Roman" w:cs="Times New Roman"/>
            <w:color w:val="1155CC"/>
            <w:sz w:val="24"/>
            <w:szCs w:val="24"/>
            <w:u w:val="single"/>
          </w:rPr>
          <w:t>www</w:t>
        </w:r>
      </w:hyperlink>
      <w:hyperlink w:history="1">
        <w:r>
          <w:rPr>
            <w:rFonts w:ascii="Times New Roman" w:eastAsia="Times New Roman" w:hAnsi="Times New Roman" w:cs="Times New Roman"/>
            <w:color w:val="1155CC"/>
            <w:sz w:val="24"/>
            <w:szCs w:val="24"/>
            <w:u w:val="single"/>
          </w:rPr>
          <w:t>.</w:t>
        </w:r>
      </w:hyperlink>
      <w:hyperlink w:history="1">
        <w:r>
          <w:rPr>
            <w:rFonts w:ascii="Times New Roman" w:eastAsia="Times New Roman" w:hAnsi="Times New Roman" w:cs="Times New Roman"/>
            <w:color w:val="1155CC"/>
            <w:sz w:val="24"/>
            <w:szCs w:val="24"/>
            <w:u w:val="single"/>
          </w:rPr>
          <w:t>twitter</w:t>
        </w:r>
      </w:hyperlink>
      <w:hyperlink w:history="1">
        <w:r>
          <w:rPr>
            <w:rFonts w:ascii="Times New Roman" w:eastAsia="Times New Roman" w:hAnsi="Times New Roman" w:cs="Times New Roman"/>
            <w:color w:val="1155CC"/>
            <w:sz w:val="24"/>
            <w:szCs w:val="24"/>
            <w:u w:val="single"/>
          </w:rPr>
          <w:t>.</w:t>
        </w:r>
      </w:hyperlink>
      <w:hyperlink w:history="1">
        <w:r>
          <w:rPr>
            <w:rFonts w:ascii="Times New Roman" w:eastAsia="Times New Roman" w:hAnsi="Times New Roman" w:cs="Times New Roman"/>
            <w:color w:val="1155CC"/>
            <w:sz w:val="24"/>
            <w:szCs w:val="24"/>
            <w:u w:val="single"/>
          </w:rPr>
          <w:t>com</w:t>
        </w:r>
      </w:hyperlink>
      <w:hyperlink w:history="1">
        <w:r>
          <w:rPr>
            <w:rFonts w:ascii="Times New Roman" w:eastAsia="Times New Roman" w:hAnsi="Times New Roman" w:cs="Times New Roman"/>
            <w:color w:val="1155CC"/>
            <w:sz w:val="24"/>
            <w:szCs w:val="24"/>
            <w:u w:val="single"/>
          </w:rPr>
          <w:t>)</w:t>
        </w:r>
      </w:hyperlink>
    </w:p>
    <w:p w:rsidR="00344B5E" w:rsidRDefault="00344B5E">
      <w:pPr>
        <w:numPr>
          <w:ilvl w:val="0"/>
          <w:numId w:val="1"/>
        </w:numPr>
        <w:tabs>
          <w:tab w:val="num" w:pos="7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should be able to edit or delete their own </w:t>
      </w:r>
      <w:r>
        <w:rPr>
          <w:rFonts w:ascii="Times New Roman" w:eastAsia="Times New Roman" w:hAnsi="Times New Roman" w:cs="Times New Roman"/>
          <w:i/>
          <w:iCs/>
          <w:sz w:val="24"/>
          <w:szCs w:val="24"/>
        </w:rPr>
        <w:t>tweet</w:t>
      </w:r>
    </w:p>
    <w:p w:rsidR="00344B5E" w:rsidRDefault="00344B5E">
      <w:pPr>
        <w:numPr>
          <w:ilvl w:val="0"/>
          <w:numId w:val="1"/>
        </w:numPr>
        <w:tabs>
          <w:tab w:val="num" w:pos="7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should be able to edit their profile (change password, update </w:t>
      </w:r>
      <w:proofErr w:type="spellStart"/>
      <w:r>
        <w:rPr>
          <w:rFonts w:ascii="Times New Roman" w:eastAsia="Times New Roman" w:hAnsi="Times New Roman" w:cs="Times New Roman"/>
          <w:sz w:val="24"/>
          <w:szCs w:val="24"/>
        </w:rPr>
        <w:t>name,etc</w:t>
      </w:r>
      <w:proofErr w:type="spellEnd"/>
      <w:r>
        <w:rPr>
          <w:rFonts w:ascii="Times New Roman" w:eastAsia="Times New Roman" w:hAnsi="Times New Roman" w:cs="Times New Roman"/>
          <w:sz w:val="24"/>
          <w:szCs w:val="24"/>
        </w:rPr>
        <w:t>)</w:t>
      </w:r>
    </w:p>
    <w:p w:rsidR="00344B5E" w:rsidRDefault="00344B5E">
      <w:pPr>
        <w:numPr>
          <w:ilvl w:val="0"/>
          <w:numId w:val="1"/>
        </w:numPr>
        <w:tabs>
          <w:tab w:val="num" w:pos="7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should not be allowed to change their </w:t>
      </w:r>
      <w:r>
        <w:rPr>
          <w:rFonts w:ascii="Times New Roman" w:eastAsia="Times New Roman" w:hAnsi="Times New Roman" w:cs="Times New Roman"/>
          <w:i/>
          <w:iCs/>
          <w:sz w:val="24"/>
          <w:szCs w:val="24"/>
        </w:rPr>
        <w:t>username</w:t>
      </w:r>
      <w:r>
        <w:rPr>
          <w:rFonts w:ascii="Times New Roman" w:eastAsia="Times New Roman" w:hAnsi="Times New Roman" w:cs="Times New Roman"/>
          <w:sz w:val="24"/>
          <w:szCs w:val="24"/>
        </w:rPr>
        <w:t xml:space="preserve"> (Twitter allows you to change your </w:t>
      </w:r>
      <w:r>
        <w:rPr>
          <w:rFonts w:ascii="Times New Roman" w:eastAsia="Times New Roman" w:hAnsi="Times New Roman" w:cs="Times New Roman"/>
          <w:i/>
          <w:iCs/>
          <w:sz w:val="24"/>
          <w:szCs w:val="24"/>
        </w:rPr>
        <w:t>username</w:t>
      </w:r>
      <w:r>
        <w:rPr>
          <w:rFonts w:ascii="Times New Roman" w:eastAsia="Times New Roman" w:hAnsi="Times New Roman" w:cs="Times New Roman"/>
          <w:sz w:val="24"/>
          <w:szCs w:val="24"/>
        </w:rPr>
        <w:t>, but we’d like to keep it simple)</w:t>
      </w:r>
    </w:p>
    <w:p w:rsidR="00344B5E" w:rsidRDefault="00344B5E">
      <w:pPr>
        <w:numPr>
          <w:ilvl w:val="0"/>
          <w:numId w:val="1"/>
        </w:numPr>
        <w:tabs>
          <w:tab w:val="num" w:pos="7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should be able to search other registered users</w:t>
      </w:r>
    </w:p>
    <w:p w:rsidR="00344B5E" w:rsidRDefault="00344B5E">
      <w:pPr>
        <w:numPr>
          <w:ilvl w:val="0"/>
          <w:numId w:val="1"/>
        </w:numPr>
        <w:tabs>
          <w:tab w:val="num" w:pos="7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should be able to </w:t>
      </w:r>
      <w:r>
        <w:rPr>
          <w:rFonts w:ascii="Times New Roman" w:eastAsia="Times New Roman" w:hAnsi="Times New Roman" w:cs="Times New Roman"/>
          <w:i/>
          <w:iCs/>
          <w:sz w:val="24"/>
          <w:szCs w:val="24"/>
        </w:rPr>
        <w:t>follow</w:t>
      </w:r>
      <w:r>
        <w:rPr>
          <w:rFonts w:ascii="Times New Roman" w:eastAsia="Times New Roman" w:hAnsi="Times New Roman" w:cs="Times New Roman"/>
          <w:sz w:val="24"/>
          <w:szCs w:val="24"/>
        </w:rPr>
        <w:t xml:space="preserve"> other users (if you don’t know what following is, please refer </w:t>
      </w:r>
      <w:hyperlink r:id="rId13" w:anchor="topic_108" w:history="1">
        <w:r>
          <w:rPr>
            <w:rFonts w:ascii="Times New Roman" w:eastAsia="Times New Roman" w:hAnsi="Times New Roman" w:cs="Times New Roman"/>
            <w:color w:val="1155CC"/>
            <w:sz w:val="24"/>
            <w:szCs w:val="24"/>
            <w:u w:val="single"/>
          </w:rPr>
          <w:t>th</w:t>
        </w:r>
        <w:r>
          <w:rPr>
            <w:rFonts w:ascii="Times New Roman" w:eastAsia="Times New Roman" w:hAnsi="Times New Roman" w:cs="Times New Roman"/>
            <w:color w:val="1155CC"/>
            <w:sz w:val="24"/>
            <w:szCs w:val="24"/>
            <w:u w:val="single"/>
          </w:rPr>
          <w:t>i</w:t>
        </w:r>
        <w:r>
          <w:rPr>
            <w:rFonts w:ascii="Times New Roman" w:eastAsia="Times New Roman" w:hAnsi="Times New Roman" w:cs="Times New Roman"/>
            <w:color w:val="1155CC"/>
            <w:sz w:val="24"/>
            <w:szCs w:val="24"/>
            <w:u w:val="single"/>
          </w:rPr>
          <w:t>s</w:t>
        </w:r>
      </w:hyperlink>
      <w:r>
        <w:rPr>
          <w:rFonts w:ascii="Times New Roman" w:eastAsia="Times New Roman" w:hAnsi="Times New Roman" w:cs="Times New Roman"/>
          <w:sz w:val="24"/>
          <w:szCs w:val="24"/>
        </w:rPr>
        <w:t>)</w:t>
      </w:r>
    </w:p>
    <w:p w:rsidR="00344B5E" w:rsidRDefault="00344B5E">
      <w:pPr>
        <w:numPr>
          <w:ilvl w:val="0"/>
          <w:numId w:val="1"/>
        </w:numPr>
        <w:tabs>
          <w:tab w:val="num" w:pos="7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should be able to receive tweets from people they follow</w:t>
      </w:r>
    </w:p>
    <w:p w:rsidR="00344B5E" w:rsidRDefault="00344B5E">
      <w:pPr>
        <w:numPr>
          <w:ilvl w:val="0"/>
          <w:numId w:val="1"/>
        </w:numPr>
        <w:tabs>
          <w:tab w:val="num" w:pos="7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must enable users to view their followers</w:t>
      </w:r>
    </w:p>
    <w:p w:rsidR="00344B5E" w:rsidRDefault="00344B5E">
      <w:pPr>
        <w:numPr>
          <w:ilvl w:val="0"/>
          <w:numId w:val="1"/>
        </w:numPr>
        <w:tabs>
          <w:tab w:val="num" w:pos="720"/>
        </w:tabs>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Additional features are up to your (the developer) discretion</w:t>
      </w:r>
    </w:p>
    <w:p w:rsidR="00344B5E" w:rsidRDefault="00344B5E">
      <w:pPr>
        <w:jc w:val="both"/>
        <w:rPr>
          <w:rFonts w:ascii="Times New Roman" w:eastAsia="Times New Roman" w:hAnsi="Times New Roman" w:cs="Times New Roman"/>
          <w:i/>
          <w:iCs/>
          <w:sz w:val="24"/>
          <w:szCs w:val="24"/>
        </w:rPr>
      </w:pPr>
    </w:p>
    <w:p w:rsidR="00344B5E" w:rsidRDefault="00344B5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 </w:t>
      </w:r>
      <w:proofErr w:type="spellStart"/>
      <w:r>
        <w:rPr>
          <w:rFonts w:ascii="Times New Roman" w:eastAsia="Times New Roman" w:hAnsi="Times New Roman" w:cs="Times New Roman"/>
          <w:sz w:val="24"/>
          <w:szCs w:val="24"/>
        </w:rPr>
        <w:t>non functional</w:t>
      </w:r>
      <w:proofErr w:type="spellEnd"/>
      <w:r>
        <w:rPr>
          <w:rFonts w:ascii="Times New Roman" w:eastAsia="Times New Roman" w:hAnsi="Times New Roman" w:cs="Times New Roman"/>
          <w:sz w:val="24"/>
          <w:szCs w:val="24"/>
        </w:rPr>
        <w:t xml:space="preserve"> requirements will be</w:t>
      </w:r>
    </w:p>
    <w:p w:rsidR="00344B5E" w:rsidRDefault="00344B5E">
      <w:pPr>
        <w:numPr>
          <w:ilvl w:val="0"/>
          <w:numId w:val="2"/>
        </w:numPr>
        <w:tabs>
          <w:tab w:val="num" w:pos="72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Secure the web application (User must </w:t>
      </w:r>
      <w:proofErr w:type="spellStart"/>
      <w:r>
        <w:rPr>
          <w:rFonts w:ascii="Times New Roman" w:eastAsia="Times New Roman" w:hAnsi="Times New Roman" w:cs="Times New Roman"/>
          <w:sz w:val="24"/>
          <w:szCs w:val="24"/>
        </w:rPr>
        <w:t>signup</w:t>
      </w:r>
      <w:proofErr w:type="spellEnd"/>
      <w:r>
        <w:rPr>
          <w:rFonts w:ascii="Times New Roman" w:eastAsia="Times New Roman" w:hAnsi="Times New Roman" w:cs="Times New Roman"/>
          <w:sz w:val="24"/>
          <w:szCs w:val="24"/>
        </w:rPr>
        <w:t>!)</w:t>
      </w:r>
    </w:p>
    <w:p w:rsidR="00741933" w:rsidRPr="00741933" w:rsidRDefault="00807517" w:rsidP="00741933">
      <w:pPr>
        <w:numPr>
          <w:ilvl w:val="0"/>
          <w:numId w:val="2"/>
        </w:numPr>
        <w:tabs>
          <w:tab w:val="num" w:pos="720"/>
        </w:tabs>
        <w:spacing w:line="240" w:lineRule="auto"/>
        <w:jc w:val="both"/>
        <w:rPr>
          <w:rFonts w:ascii="Times New Roman" w:eastAsia="Times New Roman" w:hAnsi="Times New Roman" w:cs="Times New Roman"/>
          <w:sz w:val="24"/>
          <w:szCs w:val="24"/>
        </w:rPr>
      </w:pPr>
      <w:r w:rsidRPr="00741933">
        <w:rPr>
          <w:rFonts w:ascii="Times New Roman" w:eastAsia="Times New Roman" w:hAnsi="Times New Roman" w:cs="Times New Roman"/>
          <w:sz w:val="24"/>
          <w:szCs w:val="24"/>
        </w:rPr>
        <w:t xml:space="preserve">The application should display and behave uniform across all major browsers(IE, FF, Chrome, Safari </w:t>
      </w:r>
      <w:proofErr w:type="spellStart"/>
      <w:r w:rsidRPr="00741933">
        <w:rPr>
          <w:rFonts w:ascii="Times New Roman" w:eastAsia="Times New Roman" w:hAnsi="Times New Roman" w:cs="Times New Roman"/>
          <w:sz w:val="24"/>
          <w:szCs w:val="24"/>
        </w:rPr>
        <w:t>etc</w:t>
      </w:r>
      <w:proofErr w:type="spellEnd"/>
      <w:r w:rsidRPr="00741933">
        <w:rPr>
          <w:rFonts w:ascii="Times New Roman" w:eastAsia="Times New Roman" w:hAnsi="Times New Roman" w:cs="Times New Roman"/>
          <w:sz w:val="24"/>
          <w:szCs w:val="24"/>
        </w:rPr>
        <w:t>).</w:t>
      </w:r>
    </w:p>
    <w:p w:rsidR="00344B5E" w:rsidRDefault="00344B5E">
      <w:pPr>
        <w:numPr>
          <w:ilvl w:val="0"/>
          <w:numId w:val="2"/>
        </w:numPr>
        <w:tabs>
          <w:tab w:val="num" w:pos="72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home page of the application must load in &lt; 3 secs</w:t>
      </w:r>
    </w:p>
    <w:p w:rsidR="00344B5E" w:rsidRDefault="00344B5E">
      <w:pPr>
        <w:numPr>
          <w:ilvl w:val="0"/>
          <w:numId w:val="2"/>
        </w:numPr>
        <w:tabs>
          <w:tab w:val="num" w:pos="72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should cater to more users in the future (Scalable)</w:t>
      </w:r>
    </w:p>
    <w:p w:rsidR="00344B5E" w:rsidRDefault="00344B5E">
      <w:pPr>
        <w:numPr>
          <w:ilvl w:val="0"/>
          <w:numId w:val="2"/>
        </w:numPr>
        <w:tabs>
          <w:tab w:val="num" w:pos="72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Easy installation to any web/app server</w:t>
      </w:r>
    </w:p>
    <w:p w:rsidR="00344B5E" w:rsidRPr="00C645D8" w:rsidRDefault="00344B5E" w:rsidP="00C77B08">
      <w:pPr>
        <w:pStyle w:val="Heading3"/>
      </w:pPr>
      <w:bookmarkStart w:id="3" w:name="_Toc392092345"/>
      <w:r w:rsidRPr="00C645D8">
        <w:t>1.3 Technologies/framework(s) to use</w:t>
      </w:r>
      <w:bookmarkEnd w:id="3"/>
    </w:p>
    <w:p w:rsidR="00344B5E" w:rsidRDefault="00754002">
      <w:pPr>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w:t>
      </w:r>
      <w:r w:rsidR="00344B5E">
        <w:rPr>
          <w:rFonts w:ascii="Times New Roman" w:eastAsia="Times New Roman" w:hAnsi="Times New Roman" w:cs="Times New Roman"/>
          <w:sz w:val="24"/>
          <w:szCs w:val="24"/>
        </w:rPr>
        <w:t xml:space="preserve">: </w:t>
      </w:r>
      <w:r w:rsidR="008A039D">
        <w:rPr>
          <w:rFonts w:ascii="Times New Roman" w:eastAsia="Times New Roman" w:hAnsi="Times New Roman" w:cs="Times New Roman"/>
          <w:sz w:val="24"/>
          <w:szCs w:val="24"/>
        </w:rPr>
        <w:t>Spring 4x</w:t>
      </w:r>
      <w:r w:rsidR="00110C03">
        <w:rPr>
          <w:rFonts w:ascii="Times New Roman" w:eastAsia="Times New Roman" w:hAnsi="Times New Roman" w:cs="Times New Roman"/>
          <w:sz w:val="24"/>
          <w:szCs w:val="24"/>
        </w:rPr>
        <w:t>,</w:t>
      </w:r>
      <w:r w:rsidR="008A039D">
        <w:rPr>
          <w:rFonts w:ascii="Times New Roman" w:eastAsia="Times New Roman" w:hAnsi="Times New Roman" w:cs="Times New Roman"/>
          <w:sz w:val="24"/>
          <w:szCs w:val="24"/>
        </w:rPr>
        <w:t xml:space="preserve"> HTML5, CSS3</w:t>
      </w:r>
      <w:r w:rsidR="00807517">
        <w:rPr>
          <w:rFonts w:ascii="Times New Roman" w:eastAsia="Times New Roman" w:hAnsi="Times New Roman" w:cs="Times New Roman"/>
          <w:sz w:val="24"/>
          <w:szCs w:val="24"/>
        </w:rPr>
        <w:t xml:space="preserve">, </w:t>
      </w:r>
      <w:r w:rsidR="008A039D">
        <w:rPr>
          <w:rFonts w:ascii="Times New Roman" w:eastAsia="Times New Roman" w:hAnsi="Times New Roman" w:cs="Times New Roman"/>
          <w:sz w:val="24"/>
          <w:szCs w:val="24"/>
        </w:rPr>
        <w:t>Hibernate</w:t>
      </w:r>
      <w:r w:rsidR="00110C03">
        <w:rPr>
          <w:rFonts w:ascii="Times New Roman" w:eastAsia="Times New Roman" w:hAnsi="Times New Roman" w:cs="Times New Roman"/>
          <w:sz w:val="24"/>
          <w:szCs w:val="24"/>
        </w:rPr>
        <w:t>,</w:t>
      </w:r>
      <w:r w:rsidR="008A039D">
        <w:rPr>
          <w:rFonts w:ascii="Times New Roman" w:eastAsia="Times New Roman" w:hAnsi="Times New Roman" w:cs="Times New Roman"/>
          <w:sz w:val="24"/>
          <w:szCs w:val="24"/>
        </w:rPr>
        <w:t xml:space="preserve"> Rest</w:t>
      </w:r>
      <w:r w:rsidR="00043BB4">
        <w:rPr>
          <w:rFonts w:ascii="Times New Roman" w:eastAsia="Times New Roman" w:hAnsi="Times New Roman" w:cs="Times New Roman"/>
          <w:sz w:val="24"/>
          <w:szCs w:val="24"/>
        </w:rPr>
        <w:t>ful</w:t>
      </w:r>
      <w:r w:rsidR="008A039D">
        <w:rPr>
          <w:rFonts w:ascii="Times New Roman" w:eastAsia="Times New Roman" w:hAnsi="Times New Roman" w:cs="Times New Roman"/>
          <w:sz w:val="24"/>
          <w:szCs w:val="24"/>
        </w:rPr>
        <w:t xml:space="preserve"> web services</w:t>
      </w:r>
    </w:p>
    <w:p w:rsidR="00F51930" w:rsidRDefault="00F51930" w:rsidP="00F51930">
      <w:pPr>
        <w:tabs>
          <w:tab w:val="num" w:pos="7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Database:</w:t>
      </w:r>
      <w:r w:rsidR="008A039D">
        <w:rPr>
          <w:rFonts w:ascii="Times New Roman" w:eastAsia="Times New Roman" w:hAnsi="Times New Roman" w:cs="Times New Roman"/>
          <w:sz w:val="24"/>
          <w:szCs w:val="24"/>
        </w:rPr>
        <w:t xml:space="preserve"> MY SQL</w:t>
      </w:r>
      <w:r w:rsidR="00AE75D2">
        <w:rPr>
          <w:rFonts w:ascii="Times New Roman" w:eastAsia="Times New Roman" w:hAnsi="Times New Roman" w:cs="Times New Roman"/>
          <w:sz w:val="24"/>
          <w:szCs w:val="24"/>
        </w:rPr>
        <w:t>.</w:t>
      </w:r>
    </w:p>
    <w:p w:rsidR="00344B5E" w:rsidRPr="00227031" w:rsidRDefault="00344B5E" w:rsidP="00C77B08">
      <w:pPr>
        <w:pStyle w:val="Heading2"/>
        <w:rPr>
          <w:rStyle w:val="BookTitle"/>
        </w:rPr>
      </w:pPr>
      <w:bookmarkStart w:id="4" w:name="_Toc392092346"/>
      <w:r w:rsidRPr="00227031">
        <w:rPr>
          <w:rStyle w:val="BookTitle"/>
        </w:rPr>
        <w:lastRenderedPageBreak/>
        <w:t>2. Overall Description</w:t>
      </w:r>
      <w:bookmarkEnd w:id="4"/>
    </w:p>
    <w:p w:rsidR="00344B5E" w:rsidRPr="000B3B71" w:rsidRDefault="00FF60DC" w:rsidP="00C77B08">
      <w:pPr>
        <w:pStyle w:val="Heading3"/>
      </w:pPr>
      <w:bookmarkStart w:id="5" w:name="_Toc392092347"/>
      <w:r w:rsidRPr="000B3B71">
        <w:t>2.1 Use</w:t>
      </w:r>
      <w:r w:rsidR="00344B5E" w:rsidRPr="000B3B71">
        <w:t>-case Model</w:t>
      </w:r>
      <w:bookmarkEnd w:id="5"/>
    </w:p>
    <w:p w:rsidR="00344B5E" w:rsidRDefault="00344B5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953D8">
        <w:rPr>
          <w:noProof/>
          <w:lang w:val="en-US" w:eastAsia="en-US"/>
        </w:rPr>
        <w:drawing>
          <wp:inline distT="0" distB="0" distL="0" distR="0">
            <wp:extent cx="6475095" cy="3912870"/>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6475095" cy="3912870"/>
                    </a:xfrm>
                    <a:prstGeom prst="rect">
                      <a:avLst/>
                    </a:prstGeom>
                    <a:noFill/>
                    <a:ln w="9525">
                      <a:noFill/>
                      <a:miter lim="800000"/>
                      <a:headEnd/>
                      <a:tailEnd/>
                    </a:ln>
                  </pic:spPr>
                </pic:pic>
              </a:graphicData>
            </a:graphic>
          </wp:inline>
        </w:drawing>
      </w:r>
    </w:p>
    <w:p w:rsidR="00344B5E" w:rsidRDefault="00344B5E">
      <w:pPr>
        <w:rPr>
          <w:rFonts w:ascii="Times New Roman" w:eastAsia="Times New Roman" w:hAnsi="Times New Roman" w:cs="Times New Roman"/>
          <w:sz w:val="24"/>
          <w:szCs w:val="24"/>
        </w:rPr>
      </w:pPr>
    </w:p>
    <w:p w:rsidR="00344B5E" w:rsidRDefault="00344B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are the identified use-cases for the </w:t>
      </w:r>
      <w:proofErr w:type="spellStart"/>
      <w:r w:rsidR="00611B7F">
        <w:rPr>
          <w:rFonts w:ascii="Times New Roman" w:eastAsia="Times New Roman" w:hAnsi="Times New Roman" w:cs="Times New Roman"/>
          <w:sz w:val="24"/>
          <w:szCs w:val="24"/>
        </w:rPr>
        <w:t>TwitterClone</w:t>
      </w:r>
      <w:proofErr w:type="spellEnd"/>
      <w:r>
        <w:rPr>
          <w:rFonts w:ascii="Times New Roman" w:eastAsia="Times New Roman" w:hAnsi="Times New Roman" w:cs="Times New Roman"/>
          <w:sz w:val="24"/>
          <w:szCs w:val="24"/>
        </w:rPr>
        <w:t xml:space="preserve"> application</w:t>
      </w:r>
    </w:p>
    <w:p w:rsidR="00344B5E" w:rsidRDefault="00344B5E">
      <w:pPr>
        <w:numPr>
          <w:ilvl w:val="0"/>
          <w:numId w:val="4"/>
        </w:numPr>
        <w:tabs>
          <w:tab w:val="num" w:pos="7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Signup : User should be able to sign-up before being able to post</w:t>
      </w:r>
    </w:p>
    <w:p w:rsidR="00344B5E" w:rsidRDefault="00344B5E">
      <w:pPr>
        <w:numPr>
          <w:ilvl w:val="0"/>
          <w:numId w:val="4"/>
        </w:numPr>
        <w:tabs>
          <w:tab w:val="num" w:pos="7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Tweet : User, after registration, can tweet (post a message) and all his followers should receive the message</w:t>
      </w:r>
    </w:p>
    <w:p w:rsidR="00344B5E" w:rsidRDefault="00344B5E">
      <w:pPr>
        <w:numPr>
          <w:ilvl w:val="0"/>
          <w:numId w:val="4"/>
        </w:numPr>
        <w:tabs>
          <w:tab w:val="num" w:pos="7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Edit Tweet: User can edit his tweet</w:t>
      </w:r>
    </w:p>
    <w:p w:rsidR="00344B5E" w:rsidRDefault="00344B5E">
      <w:pPr>
        <w:numPr>
          <w:ilvl w:val="0"/>
          <w:numId w:val="4"/>
        </w:numPr>
        <w:tabs>
          <w:tab w:val="num" w:pos="7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Delete Tweet: User can delete his tweet</w:t>
      </w:r>
    </w:p>
    <w:p w:rsidR="00344B5E" w:rsidRDefault="00344B5E">
      <w:pPr>
        <w:numPr>
          <w:ilvl w:val="0"/>
          <w:numId w:val="4"/>
        </w:numPr>
        <w:tabs>
          <w:tab w:val="num" w:pos="7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Search Users: User can search for other registered users</w:t>
      </w:r>
    </w:p>
    <w:p w:rsidR="00344B5E" w:rsidRDefault="00344B5E">
      <w:pPr>
        <w:numPr>
          <w:ilvl w:val="0"/>
          <w:numId w:val="4"/>
        </w:numPr>
        <w:tabs>
          <w:tab w:val="num" w:pos="7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Follow: User (after a search) follows another user (to be able to receive his tweet)</w:t>
      </w:r>
    </w:p>
    <w:p w:rsidR="00344B5E" w:rsidRDefault="00344B5E">
      <w:pPr>
        <w:numPr>
          <w:ilvl w:val="0"/>
          <w:numId w:val="4"/>
        </w:numPr>
        <w:tabs>
          <w:tab w:val="num" w:pos="7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Edit profile: User updates his profile (email, </w:t>
      </w:r>
      <w:proofErr w:type="spellStart"/>
      <w:r>
        <w:rPr>
          <w:rFonts w:ascii="Times New Roman" w:eastAsia="Times New Roman" w:hAnsi="Times New Roman" w:cs="Times New Roman"/>
          <w:sz w:val="24"/>
          <w:szCs w:val="24"/>
        </w:rPr>
        <w:t>name,etc</w:t>
      </w:r>
      <w:proofErr w:type="spellEnd"/>
      <w:r>
        <w:rPr>
          <w:rFonts w:ascii="Times New Roman" w:eastAsia="Times New Roman" w:hAnsi="Times New Roman" w:cs="Times New Roman"/>
          <w:sz w:val="24"/>
          <w:szCs w:val="24"/>
        </w:rPr>
        <w:t>)</w:t>
      </w:r>
    </w:p>
    <w:p w:rsidR="00344B5E" w:rsidRDefault="00344B5E">
      <w:pPr>
        <w:numPr>
          <w:ilvl w:val="0"/>
          <w:numId w:val="4"/>
        </w:numPr>
        <w:tabs>
          <w:tab w:val="num" w:pos="7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Delete Account: User decides to leave the application by deleting his account</w:t>
      </w:r>
    </w:p>
    <w:p w:rsidR="00344B5E" w:rsidRDefault="00344B5E">
      <w:pPr>
        <w:jc w:val="both"/>
        <w:rPr>
          <w:rFonts w:ascii="Times New Roman" w:eastAsia="Times New Roman" w:hAnsi="Times New Roman" w:cs="Times New Roman"/>
          <w:sz w:val="24"/>
          <w:szCs w:val="24"/>
        </w:rPr>
      </w:pPr>
    </w:p>
    <w:p w:rsidR="00344B5E" w:rsidRDefault="00344B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sake of simplicity, other use-cases like re</w:t>
      </w:r>
      <w:r w:rsidR="00432869">
        <w:rPr>
          <w:rFonts w:ascii="Times New Roman" w:eastAsia="Times New Roman" w:hAnsi="Times New Roman" w:cs="Times New Roman"/>
          <w:sz w:val="24"/>
          <w:szCs w:val="24"/>
        </w:rPr>
        <w:t>-</w:t>
      </w:r>
      <w:r>
        <w:rPr>
          <w:rFonts w:ascii="Times New Roman" w:eastAsia="Times New Roman" w:hAnsi="Times New Roman" w:cs="Times New Roman"/>
          <w:sz w:val="24"/>
          <w:szCs w:val="24"/>
        </w:rPr>
        <w:t>tweeting, replying, mentions have not been included. But you’re free to expand the scope of the application.</w:t>
      </w:r>
    </w:p>
    <w:p w:rsidR="00171711" w:rsidRDefault="00171711">
      <w:pPr>
        <w:spacing w:line="240" w:lineRule="auto"/>
        <w:rPr>
          <w:b/>
          <w:bCs/>
          <w:color w:val="666666"/>
          <w:sz w:val="24"/>
          <w:szCs w:val="24"/>
        </w:rPr>
      </w:pPr>
      <w:r>
        <w:br w:type="page"/>
      </w:r>
    </w:p>
    <w:p w:rsidR="00344B5E" w:rsidRPr="00B53165" w:rsidRDefault="00344B5E" w:rsidP="007A7A57">
      <w:pPr>
        <w:pStyle w:val="Heading3"/>
      </w:pPr>
      <w:bookmarkStart w:id="6" w:name="_Toc392092348"/>
      <w:r w:rsidRPr="00B53165">
        <w:lastRenderedPageBreak/>
        <w:t>2.2 Architecture Diagram</w:t>
      </w:r>
      <w:bookmarkEnd w:id="6"/>
    </w:p>
    <w:p w:rsidR="00344B5E" w:rsidRDefault="00344B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Design the application ideally with a typical 3-tier architecture with a presentation layer (</w:t>
      </w:r>
      <w:proofErr w:type="spellStart"/>
      <w:r w:rsidR="00FB67E2">
        <w:rPr>
          <w:rFonts w:ascii="Times New Roman" w:eastAsia="Times New Roman" w:hAnsi="Times New Roman" w:cs="Times New Roman"/>
          <w:sz w:val="24"/>
          <w:szCs w:val="24"/>
        </w:rPr>
        <w:t>jsp</w:t>
      </w:r>
      <w:proofErr w:type="spellEnd"/>
      <w:r>
        <w:rPr>
          <w:rFonts w:ascii="Times New Roman" w:eastAsia="Times New Roman" w:hAnsi="Times New Roman" w:cs="Times New Roman"/>
          <w:sz w:val="24"/>
          <w:szCs w:val="24"/>
        </w:rPr>
        <w:t>)</w:t>
      </w:r>
      <w:r w:rsidR="00C71535">
        <w:rPr>
          <w:rFonts w:ascii="Times New Roman" w:eastAsia="Times New Roman" w:hAnsi="Times New Roman" w:cs="Times New Roman"/>
          <w:sz w:val="24"/>
          <w:szCs w:val="24"/>
        </w:rPr>
        <w:t>, business</w:t>
      </w:r>
      <w:r>
        <w:rPr>
          <w:rFonts w:ascii="Times New Roman" w:eastAsia="Times New Roman" w:hAnsi="Times New Roman" w:cs="Times New Roman"/>
          <w:sz w:val="24"/>
          <w:szCs w:val="24"/>
        </w:rPr>
        <w:t xml:space="preserve"> tier and the dat</w:t>
      </w:r>
      <w:r w:rsidR="00B91492">
        <w:rPr>
          <w:rFonts w:ascii="Times New Roman" w:eastAsia="Times New Roman" w:hAnsi="Times New Roman" w:cs="Times New Roman"/>
          <w:sz w:val="24"/>
          <w:szCs w:val="24"/>
        </w:rPr>
        <w:t xml:space="preserve">a access tier (where you’d use </w:t>
      </w:r>
      <w:r w:rsidR="00FB67E2">
        <w:rPr>
          <w:rFonts w:ascii="Times New Roman" w:eastAsia="Times New Roman" w:hAnsi="Times New Roman" w:cs="Times New Roman"/>
          <w:sz w:val="24"/>
          <w:szCs w:val="24"/>
        </w:rPr>
        <w:t>Hibernate</w:t>
      </w:r>
      <w:r>
        <w:rPr>
          <w:rFonts w:ascii="Times New Roman" w:eastAsia="Times New Roman" w:hAnsi="Times New Roman" w:cs="Times New Roman"/>
          <w:sz w:val="24"/>
          <w:szCs w:val="24"/>
        </w:rPr>
        <w:t>)</w:t>
      </w:r>
    </w:p>
    <w:p w:rsidR="00150790" w:rsidRDefault="00150790">
      <w:pPr>
        <w:jc w:val="both"/>
        <w:rPr>
          <w:rFonts w:ascii="Times New Roman" w:eastAsia="Times New Roman" w:hAnsi="Times New Roman" w:cs="Times New Roman"/>
          <w:sz w:val="24"/>
          <w:szCs w:val="24"/>
        </w:rPr>
      </w:pPr>
    </w:p>
    <w:p w:rsidR="00344B5E" w:rsidRDefault="006A50FB">
      <w:pPr>
        <w:jc w:val="center"/>
      </w:pPr>
      <w:r>
        <w:rPr>
          <w:noProof/>
          <w:lang w:val="en-US" w:eastAsia="en-US"/>
        </w:rPr>
        <w:drawing>
          <wp:inline distT="0" distB="0" distL="0" distR="0">
            <wp:extent cx="3848735" cy="5507355"/>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848735" cy="5507355"/>
                    </a:xfrm>
                    <a:prstGeom prst="rect">
                      <a:avLst/>
                    </a:prstGeom>
                    <a:noFill/>
                    <a:ln w="9525">
                      <a:noFill/>
                      <a:miter lim="800000"/>
                      <a:headEnd/>
                      <a:tailEnd/>
                    </a:ln>
                  </pic:spPr>
                </pic:pic>
              </a:graphicData>
            </a:graphic>
          </wp:inline>
        </w:drawing>
      </w:r>
    </w:p>
    <w:p w:rsidR="00344B5E" w:rsidRDefault="00611B7F" w:rsidP="00094A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Twitter Clone</w:t>
      </w:r>
      <w:r w:rsidR="00094A51">
        <w:rPr>
          <w:rFonts w:ascii="Times New Roman" w:eastAsia="Times New Roman" w:hAnsi="Times New Roman" w:cs="Times New Roman"/>
          <w:sz w:val="24"/>
          <w:szCs w:val="24"/>
        </w:rPr>
        <w:t xml:space="preserve"> represents the deployment </w:t>
      </w:r>
      <w:r w:rsidR="00C71535">
        <w:rPr>
          <w:rFonts w:ascii="Times New Roman" w:eastAsia="Times New Roman" w:hAnsi="Times New Roman" w:cs="Times New Roman"/>
          <w:sz w:val="24"/>
          <w:szCs w:val="24"/>
        </w:rPr>
        <w:t>artefact (</w:t>
      </w:r>
      <w:r w:rsidR="00A401A7">
        <w:rPr>
          <w:rFonts w:ascii="Times New Roman" w:eastAsia="Times New Roman" w:hAnsi="Times New Roman" w:cs="Times New Roman"/>
          <w:sz w:val="24"/>
          <w:szCs w:val="24"/>
        </w:rPr>
        <w:t>.</w:t>
      </w:r>
      <w:proofErr w:type="spellStart"/>
      <w:r w:rsidR="00FB3F50">
        <w:rPr>
          <w:rFonts w:ascii="Times New Roman" w:eastAsia="Times New Roman" w:hAnsi="Times New Roman" w:cs="Times New Roman"/>
          <w:sz w:val="24"/>
          <w:szCs w:val="24"/>
        </w:rPr>
        <w:t>jsp</w:t>
      </w:r>
      <w:proofErr w:type="spellEnd"/>
      <w:r w:rsidR="00FB3F50">
        <w:rPr>
          <w:rFonts w:ascii="Times New Roman" w:eastAsia="Times New Roman" w:hAnsi="Times New Roman" w:cs="Times New Roman"/>
          <w:sz w:val="24"/>
          <w:szCs w:val="24"/>
        </w:rPr>
        <w:t>, CSS</w:t>
      </w:r>
      <w:r w:rsidR="00094A51">
        <w:rPr>
          <w:rFonts w:ascii="Times New Roman" w:eastAsia="Times New Roman" w:hAnsi="Times New Roman" w:cs="Times New Roman"/>
          <w:sz w:val="24"/>
          <w:szCs w:val="24"/>
        </w:rPr>
        <w:t xml:space="preserve">) which is deployed in a web server like </w:t>
      </w:r>
      <w:r w:rsidR="00FB3F50">
        <w:rPr>
          <w:rFonts w:ascii="Times New Roman" w:eastAsia="Times New Roman" w:hAnsi="Times New Roman" w:cs="Times New Roman"/>
          <w:sz w:val="24"/>
          <w:szCs w:val="24"/>
        </w:rPr>
        <w:t>Tomcat</w:t>
      </w:r>
      <w:r w:rsidR="00094A51">
        <w:rPr>
          <w:rFonts w:ascii="Times New Roman" w:eastAsia="Times New Roman" w:hAnsi="Times New Roman" w:cs="Times New Roman"/>
          <w:sz w:val="24"/>
          <w:szCs w:val="24"/>
        </w:rPr>
        <w:t>. The different tiers are nothing but terms used to segregate the presentation(</w:t>
      </w:r>
      <w:proofErr w:type="spellStart"/>
      <w:r w:rsidR="00FB3F50">
        <w:rPr>
          <w:rFonts w:ascii="Times New Roman" w:eastAsia="Times New Roman" w:hAnsi="Times New Roman" w:cs="Times New Roman"/>
          <w:sz w:val="24"/>
          <w:szCs w:val="24"/>
        </w:rPr>
        <w:t>jsp</w:t>
      </w:r>
      <w:r w:rsidR="004C63DE">
        <w:rPr>
          <w:rFonts w:ascii="Times New Roman" w:eastAsia="Times New Roman" w:hAnsi="Times New Roman" w:cs="Times New Roman"/>
          <w:sz w:val="24"/>
          <w:szCs w:val="24"/>
        </w:rPr>
        <w:t>,CSS</w:t>
      </w:r>
      <w:proofErr w:type="spellEnd"/>
      <w:r w:rsidR="00094A51">
        <w:rPr>
          <w:rFonts w:ascii="Times New Roman" w:eastAsia="Times New Roman" w:hAnsi="Times New Roman" w:cs="Times New Roman"/>
          <w:sz w:val="24"/>
          <w:szCs w:val="24"/>
        </w:rPr>
        <w:t>), business tier(</w:t>
      </w:r>
      <w:r w:rsidR="00FB3F50">
        <w:rPr>
          <w:rFonts w:ascii="Times New Roman" w:eastAsia="Times New Roman" w:hAnsi="Times New Roman" w:cs="Times New Roman"/>
          <w:sz w:val="24"/>
          <w:szCs w:val="24"/>
        </w:rPr>
        <w:t>Spring MVC</w:t>
      </w:r>
      <w:r w:rsidR="00094A51">
        <w:rPr>
          <w:rFonts w:ascii="Times New Roman" w:eastAsia="Times New Roman" w:hAnsi="Times New Roman" w:cs="Times New Roman"/>
          <w:sz w:val="24"/>
          <w:szCs w:val="24"/>
        </w:rPr>
        <w:t xml:space="preserve"> code which orchestrates between these 2 layers) and data tier (</w:t>
      </w:r>
      <w:r w:rsidR="00FB3F50">
        <w:rPr>
          <w:rFonts w:ascii="Times New Roman" w:eastAsia="Times New Roman" w:hAnsi="Times New Roman" w:cs="Times New Roman"/>
          <w:sz w:val="24"/>
          <w:szCs w:val="24"/>
        </w:rPr>
        <w:t>Spring ORM</w:t>
      </w:r>
      <w:r w:rsidR="004C63DE">
        <w:rPr>
          <w:rFonts w:ascii="Times New Roman" w:eastAsia="Times New Roman" w:hAnsi="Times New Roman" w:cs="Times New Roman"/>
          <w:sz w:val="24"/>
          <w:szCs w:val="24"/>
        </w:rPr>
        <w:t xml:space="preserve"> </w:t>
      </w:r>
      <w:r w:rsidR="00094A51">
        <w:rPr>
          <w:rFonts w:ascii="Times New Roman" w:eastAsia="Times New Roman" w:hAnsi="Times New Roman" w:cs="Times New Roman"/>
          <w:sz w:val="24"/>
          <w:szCs w:val="24"/>
        </w:rPr>
        <w:t xml:space="preserve">code which handles database calls through </w:t>
      </w:r>
      <w:r w:rsidR="00FB3F50">
        <w:rPr>
          <w:rFonts w:ascii="Times New Roman" w:eastAsia="Times New Roman" w:hAnsi="Times New Roman" w:cs="Times New Roman"/>
          <w:sz w:val="24"/>
          <w:szCs w:val="24"/>
        </w:rPr>
        <w:t>Hibernate</w:t>
      </w:r>
      <w:r w:rsidR="00094A51">
        <w:rPr>
          <w:rFonts w:ascii="Times New Roman" w:eastAsia="Times New Roman" w:hAnsi="Times New Roman" w:cs="Times New Roman"/>
          <w:sz w:val="24"/>
          <w:szCs w:val="24"/>
        </w:rPr>
        <w:t xml:space="preserve">). </w:t>
      </w:r>
      <w:r w:rsidR="00344B5E">
        <w:rPr>
          <w:rFonts w:ascii="Times New Roman" w:eastAsia="Times New Roman" w:hAnsi="Times New Roman" w:cs="Times New Roman"/>
          <w:sz w:val="24"/>
          <w:szCs w:val="24"/>
        </w:rPr>
        <w:t>Each of these sections will be described in Section 3, in detail.</w:t>
      </w:r>
    </w:p>
    <w:p w:rsidR="005C46D2" w:rsidRDefault="005C46D2">
      <w:pPr>
        <w:spacing w:line="240" w:lineRule="auto"/>
        <w:rPr>
          <w:b/>
          <w:bCs/>
          <w:color w:val="666666"/>
          <w:sz w:val="24"/>
          <w:szCs w:val="24"/>
        </w:rPr>
      </w:pPr>
      <w:r>
        <w:br w:type="page"/>
      </w:r>
    </w:p>
    <w:p w:rsidR="00344B5E" w:rsidRPr="00150790" w:rsidRDefault="00344B5E" w:rsidP="007A7A57">
      <w:pPr>
        <w:pStyle w:val="Heading3"/>
      </w:pPr>
      <w:bookmarkStart w:id="7" w:name="_Toc392092349"/>
      <w:r w:rsidRPr="00150790">
        <w:lastRenderedPageBreak/>
        <w:t>2.3 Database Design</w:t>
      </w:r>
      <w:bookmarkEnd w:id="7"/>
    </w:p>
    <w:p w:rsidR="00344B5E" w:rsidRDefault="00344B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database schema for the </w:t>
      </w:r>
      <w:proofErr w:type="spellStart"/>
      <w:r w:rsidR="00611B7F">
        <w:rPr>
          <w:rFonts w:ascii="Times New Roman" w:eastAsia="Times New Roman" w:hAnsi="Times New Roman" w:cs="Times New Roman"/>
          <w:sz w:val="24"/>
          <w:szCs w:val="24"/>
        </w:rPr>
        <w:t>TwitterClone</w:t>
      </w:r>
      <w:proofErr w:type="spellEnd"/>
      <w:r>
        <w:rPr>
          <w:rFonts w:ascii="Times New Roman" w:eastAsia="Times New Roman" w:hAnsi="Times New Roman" w:cs="Times New Roman"/>
          <w:sz w:val="24"/>
          <w:szCs w:val="24"/>
        </w:rPr>
        <w:t xml:space="preserve"> application is straightforward with only two entities namely Person and Tweet as shown below</w:t>
      </w:r>
    </w:p>
    <w:p w:rsidR="00344B5E" w:rsidRDefault="00344B5E">
      <w:pPr>
        <w:rPr>
          <w:rFonts w:ascii="Times New Roman" w:eastAsia="Times New Roman" w:hAnsi="Times New Roman" w:cs="Times New Roman"/>
          <w:sz w:val="24"/>
          <w:szCs w:val="24"/>
        </w:rPr>
      </w:pPr>
    </w:p>
    <w:p w:rsidR="00344B5E" w:rsidRDefault="006953D8">
      <w:pPr>
        <w:jc w:val="center"/>
        <w:rPr>
          <w:rFonts w:ascii="Times New Roman" w:eastAsia="Times New Roman" w:hAnsi="Times New Roman" w:cs="Times New Roman"/>
          <w:sz w:val="24"/>
          <w:szCs w:val="24"/>
        </w:rPr>
      </w:pPr>
      <w:r>
        <w:rPr>
          <w:noProof/>
          <w:lang w:val="en-US" w:eastAsia="en-US"/>
        </w:rPr>
        <w:drawing>
          <wp:inline distT="0" distB="0" distL="0" distR="0">
            <wp:extent cx="5795010" cy="28067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795010" cy="2806700"/>
                    </a:xfrm>
                    <a:prstGeom prst="rect">
                      <a:avLst/>
                    </a:prstGeom>
                    <a:noFill/>
                    <a:ln w="9525">
                      <a:noFill/>
                      <a:miter lim="800000"/>
                      <a:headEnd/>
                      <a:tailEnd/>
                    </a:ln>
                  </pic:spPr>
                </pic:pic>
              </a:graphicData>
            </a:graphic>
          </wp:inline>
        </w:drawing>
      </w:r>
    </w:p>
    <w:p w:rsidR="00344B5E" w:rsidRDefault="00344B5E">
      <w:pPr>
        <w:rPr>
          <w:rFonts w:ascii="Times New Roman" w:eastAsia="Times New Roman" w:hAnsi="Times New Roman" w:cs="Times New Roman"/>
          <w:sz w:val="24"/>
          <w:szCs w:val="24"/>
        </w:rPr>
      </w:pPr>
    </w:p>
    <w:p w:rsidR="00344B5E" w:rsidRDefault="00344B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person has a one-to-many relation with a tweet (1 person -&gt; many tweets). Similarly, a person has a 1</w:t>
      </w:r>
      <w:r w:rsidR="00E71063">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relation with others in the form of following and followers. </w:t>
      </w:r>
      <w:proofErr w:type="spellStart"/>
      <w:r>
        <w:rPr>
          <w:rFonts w:ascii="Times New Roman" w:eastAsia="Times New Roman" w:hAnsi="Times New Roman" w:cs="Times New Roman"/>
          <w:sz w:val="24"/>
          <w:szCs w:val="24"/>
        </w:rPr>
        <w:t>i.e</w:t>
      </w:r>
      <w:proofErr w:type="spellEnd"/>
      <w:r w:rsidR="00847EA5">
        <w:rPr>
          <w:rFonts w:ascii="Times New Roman" w:eastAsia="Times New Roman" w:hAnsi="Times New Roman" w:cs="Times New Roman"/>
          <w:sz w:val="24"/>
          <w:szCs w:val="24"/>
        </w:rPr>
        <w:t>,</w:t>
      </w:r>
    </w:p>
    <w:p w:rsidR="00344B5E" w:rsidRDefault="00344B5E">
      <w:pPr>
        <w:numPr>
          <w:ilvl w:val="2"/>
          <w:numId w:val="5"/>
        </w:numPr>
        <w:tabs>
          <w:tab w:val="num" w:pos="2160"/>
        </w:tabs>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A person can have many followers</w:t>
      </w:r>
    </w:p>
    <w:p w:rsidR="00344B5E" w:rsidRDefault="00344B5E">
      <w:pPr>
        <w:numPr>
          <w:ilvl w:val="2"/>
          <w:numId w:val="5"/>
        </w:numPr>
        <w:tabs>
          <w:tab w:val="num" w:pos="2160"/>
        </w:tabs>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A person can follow other persons</w:t>
      </w:r>
    </w:p>
    <w:p w:rsidR="00344B5E" w:rsidRPr="00C56A02" w:rsidRDefault="00344B5E" w:rsidP="00BD70AC">
      <w:pPr>
        <w:pStyle w:val="Heading3"/>
      </w:pPr>
      <w:bookmarkStart w:id="8" w:name="_Toc392092350"/>
      <w:r w:rsidRPr="00C56A02">
        <w:t>2.3.1 Tables</w:t>
      </w:r>
      <w:bookmarkEnd w:id="8"/>
    </w:p>
    <w:p w:rsidR="00344B5E" w:rsidRDefault="00344B5E">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tables have only preliminary specification. You</w:t>
      </w:r>
      <w:r w:rsidR="00B91492">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re free to modify as per your need.</w:t>
      </w:r>
    </w:p>
    <w:p w:rsidR="00344B5E" w:rsidRDefault="00344B5E">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PERSON</w:t>
      </w: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8"/>
        <w:gridCol w:w="2587"/>
        <w:gridCol w:w="1387"/>
        <w:gridCol w:w="2398"/>
      </w:tblGrid>
      <w:tr w:rsidR="00344B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b/>
                <w:bCs/>
              </w:rPr>
              <w:t>Column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b/>
                <w:bCs/>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b/>
                <w:bCs/>
              </w:rPr>
              <w:t xml:space="preserve">Size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b/>
                <w:bCs/>
              </w:rPr>
              <w:t>Not Null</w:t>
            </w:r>
          </w:p>
        </w:tc>
      </w:tr>
      <w:tr w:rsidR="00344B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proofErr w:type="spellStart"/>
            <w:r w:rsidRPr="003278CC">
              <w:rPr>
                <w:rFonts w:ascii="Times New Roman" w:eastAsia="Times New Roman" w:hAnsi="Times New Roman" w:cs="Times New Roman"/>
              </w:rPr>
              <w:t>user_id</w:t>
            </w:r>
            <w:proofErr w:type="spellEnd"/>
            <w:r w:rsidRPr="003278CC">
              <w:rPr>
                <w:rFonts w:ascii="Times New Roman" w:eastAsia="Times New Roman" w:hAnsi="Times New Roman" w:cs="Times New Roman"/>
              </w:rPr>
              <w:t xml:space="preserve"> (PK)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rPr>
              <w:t>Y</w:t>
            </w:r>
          </w:p>
        </w:tc>
      </w:tr>
      <w:tr w:rsidR="00344B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rPr>
              <w:t>Y</w:t>
            </w:r>
          </w:p>
        </w:tc>
      </w:tr>
      <w:tr w:rsidR="00344B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proofErr w:type="spellStart"/>
            <w:r w:rsidRPr="003278CC">
              <w:rPr>
                <w:rFonts w:ascii="Times New Roman" w:eastAsia="Times New Roman" w:hAnsi="Times New Roman" w:cs="Times New Roman"/>
              </w:rPr>
              <w:t>fullName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rPr>
              <w:t>Y</w:t>
            </w:r>
          </w:p>
        </w:tc>
      </w:tr>
      <w:tr w:rsidR="00344B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rPr>
              <w:t>Y</w:t>
            </w:r>
          </w:p>
        </w:tc>
      </w:tr>
      <w:tr w:rsidR="00344B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rPr>
              <w:t>joined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CB6FC2">
            <w:pPr>
              <w:spacing w:line="240" w:lineRule="auto"/>
              <w:jc w:val="center"/>
            </w:pPr>
            <w:proofErr w:type="spellStart"/>
            <w:r>
              <w:rPr>
                <w:rFonts w:ascii="Times New Roman" w:eastAsia="Times New Roman" w:hAnsi="Times New Roman" w:cs="Times New Roman"/>
              </w:rPr>
              <w:t>DateTime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rPr>
              <w:t>Y</w:t>
            </w:r>
          </w:p>
        </w:tc>
      </w:tr>
      <w:tr w:rsidR="00344B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rPr>
              <w:t>active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C71535">
            <w:pPr>
              <w:spacing w:line="240" w:lineRule="auto"/>
              <w:jc w:val="center"/>
            </w:pPr>
            <w:r>
              <w:rPr>
                <w:rFonts w:ascii="Times New Roman" w:eastAsia="Times New Roman" w:hAnsi="Times New Roman" w:cs="Times New Roman"/>
              </w:rPr>
              <w:t>bit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rPr>
              <w:t>Y</w:t>
            </w:r>
          </w:p>
        </w:tc>
      </w:tr>
    </w:tbl>
    <w:p w:rsidR="002F04D2" w:rsidRDefault="002F04D2">
      <w:pPr>
        <w:rPr>
          <w:rFonts w:ascii="Times New Roman" w:eastAsia="Times New Roman" w:hAnsi="Times New Roman" w:cs="Times New Roman"/>
          <w:i/>
          <w:iCs/>
          <w:sz w:val="24"/>
          <w:szCs w:val="24"/>
        </w:rPr>
      </w:pPr>
    </w:p>
    <w:p w:rsidR="00344B5E" w:rsidRDefault="00344B5E">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password</w:t>
      </w:r>
      <w:r>
        <w:rPr>
          <w:rFonts w:ascii="Times New Roman" w:eastAsia="Times New Roman" w:hAnsi="Times New Roman" w:cs="Times New Roman"/>
          <w:sz w:val="24"/>
          <w:szCs w:val="24"/>
        </w:rPr>
        <w:t xml:space="preserve"> - Store it encrypted using MD5 or SHA (The DB will provide these options)</w:t>
      </w:r>
    </w:p>
    <w:p w:rsidR="00530157" w:rsidRDefault="00530157">
      <w:pPr>
        <w:spacing w:line="240" w:lineRule="auto"/>
        <w:rPr>
          <w:rFonts w:ascii="Times New Roman" w:eastAsia="Times New Roman" w:hAnsi="Times New Roman" w:cs="Times New Roman"/>
          <w:b/>
          <w:bCs/>
          <w:sz w:val="24"/>
          <w:szCs w:val="24"/>
        </w:rPr>
      </w:pPr>
    </w:p>
    <w:p w:rsidR="00344B5E" w:rsidRDefault="00344B5E">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FOLLOWING (table representing the relation between persons </w:t>
      </w:r>
      <w:proofErr w:type="spellStart"/>
      <w:r>
        <w:rPr>
          <w:rFonts w:ascii="Times New Roman" w:eastAsia="Times New Roman" w:hAnsi="Times New Roman" w:cs="Times New Roman"/>
          <w:b/>
          <w:bCs/>
          <w:sz w:val="24"/>
          <w:szCs w:val="24"/>
        </w:rPr>
        <w:t>ie</w:t>
      </w:r>
      <w:proofErr w:type="spellEnd"/>
      <w:r>
        <w:rPr>
          <w:rFonts w:ascii="Times New Roman" w:eastAsia="Times New Roman" w:hAnsi="Times New Roman" w:cs="Times New Roman"/>
          <w:b/>
          <w:bCs/>
          <w:sz w:val="24"/>
          <w:szCs w:val="24"/>
        </w:rPr>
        <w:t>. Following &amp; Followers)</w:t>
      </w: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13"/>
        <w:gridCol w:w="1955"/>
        <w:gridCol w:w="1316"/>
        <w:gridCol w:w="2276"/>
      </w:tblGrid>
      <w:tr w:rsidR="00344B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9B6520" w:rsidRDefault="00344B5E">
            <w:pPr>
              <w:spacing w:line="240" w:lineRule="auto"/>
              <w:jc w:val="center"/>
            </w:pPr>
            <w:r w:rsidRPr="009B6520">
              <w:rPr>
                <w:rFonts w:ascii="Times New Roman" w:eastAsia="Times New Roman" w:hAnsi="Times New Roman" w:cs="Times New Roman"/>
                <w:b/>
                <w:bCs/>
                <w:szCs w:val="20"/>
              </w:rPr>
              <w:t>Column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9B6520" w:rsidRDefault="00344B5E">
            <w:pPr>
              <w:spacing w:line="240" w:lineRule="auto"/>
              <w:jc w:val="center"/>
            </w:pPr>
            <w:r w:rsidRPr="009B6520">
              <w:rPr>
                <w:rFonts w:ascii="Times New Roman" w:eastAsia="Times New Roman" w:hAnsi="Times New Roman" w:cs="Times New Roman"/>
                <w:b/>
                <w:bCs/>
                <w:szCs w:val="2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9B6520" w:rsidRDefault="00344B5E">
            <w:pPr>
              <w:spacing w:line="240" w:lineRule="auto"/>
              <w:jc w:val="center"/>
            </w:pPr>
            <w:r w:rsidRPr="009B6520">
              <w:rPr>
                <w:rFonts w:ascii="Times New Roman" w:eastAsia="Times New Roman" w:hAnsi="Times New Roman" w:cs="Times New Roman"/>
                <w:b/>
                <w:bCs/>
                <w:szCs w:val="20"/>
              </w:rPr>
              <w:t xml:space="preserve">Size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9B6520" w:rsidRDefault="00344B5E">
            <w:pPr>
              <w:spacing w:line="240" w:lineRule="auto"/>
              <w:jc w:val="center"/>
            </w:pPr>
            <w:r w:rsidRPr="009B6520">
              <w:rPr>
                <w:rFonts w:ascii="Times New Roman" w:eastAsia="Times New Roman" w:hAnsi="Times New Roman" w:cs="Times New Roman"/>
                <w:b/>
                <w:bCs/>
                <w:szCs w:val="20"/>
              </w:rPr>
              <w:t>Not Null</w:t>
            </w:r>
          </w:p>
        </w:tc>
      </w:tr>
      <w:tr w:rsidR="00344B5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9B6520" w:rsidRDefault="00344B5E">
            <w:pPr>
              <w:spacing w:line="240" w:lineRule="auto"/>
              <w:jc w:val="center"/>
            </w:pPr>
            <w:proofErr w:type="spellStart"/>
            <w:r w:rsidRPr="009B6520">
              <w:rPr>
                <w:rFonts w:ascii="Times New Roman" w:eastAsia="Times New Roman" w:hAnsi="Times New Roman" w:cs="Times New Roman"/>
                <w:szCs w:val="20"/>
              </w:rPr>
              <w:t>user_id</w:t>
            </w:r>
            <w:proofErr w:type="spellEnd"/>
            <w:r w:rsidRPr="009B6520">
              <w:rPr>
                <w:rFonts w:ascii="Times New Roman" w:eastAsia="Times New Roman" w:hAnsi="Times New Roman" w:cs="Times New Roman"/>
                <w:szCs w:val="20"/>
              </w:rPr>
              <w:t xml:space="preserve"> (FK)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9B6520" w:rsidRDefault="00344B5E">
            <w:pPr>
              <w:spacing w:line="240" w:lineRule="auto"/>
              <w:jc w:val="center"/>
            </w:pPr>
            <w:r w:rsidRPr="009B6520">
              <w:rPr>
                <w:rFonts w:ascii="Times New Roman" w:eastAsia="Times New Roman" w:hAnsi="Times New Roman" w:cs="Times New Roman"/>
                <w:szCs w:val="20"/>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9B6520" w:rsidRDefault="00344B5E">
            <w:pPr>
              <w:spacing w:line="240" w:lineRule="auto"/>
              <w:jc w:val="center"/>
            </w:pPr>
            <w:r w:rsidRPr="009B6520">
              <w:rPr>
                <w:rFonts w:ascii="Times New Roman" w:eastAsia="Times New Roman" w:hAnsi="Times New Roman" w:cs="Times New Roman"/>
                <w:szCs w:val="20"/>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9B6520" w:rsidRDefault="00344B5E">
            <w:pPr>
              <w:spacing w:line="240" w:lineRule="auto"/>
              <w:jc w:val="center"/>
            </w:pPr>
            <w:r w:rsidRPr="009B6520">
              <w:rPr>
                <w:rFonts w:ascii="Times New Roman" w:eastAsia="Times New Roman" w:hAnsi="Times New Roman" w:cs="Times New Roman"/>
                <w:szCs w:val="20"/>
              </w:rPr>
              <w:t>Y</w:t>
            </w:r>
          </w:p>
        </w:tc>
      </w:tr>
      <w:tr w:rsidR="00344B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9B6520" w:rsidRDefault="00344B5E">
            <w:pPr>
              <w:spacing w:line="240" w:lineRule="auto"/>
              <w:jc w:val="center"/>
            </w:pPr>
            <w:proofErr w:type="spellStart"/>
            <w:r w:rsidRPr="009B6520">
              <w:rPr>
                <w:rFonts w:ascii="Times New Roman" w:eastAsia="Times New Roman" w:hAnsi="Times New Roman" w:cs="Times New Roman"/>
                <w:szCs w:val="20"/>
              </w:rPr>
              <w:t>following_id</w:t>
            </w:r>
            <w:proofErr w:type="spellEnd"/>
            <w:r w:rsidRPr="009B6520">
              <w:rPr>
                <w:rFonts w:ascii="Times New Roman" w:eastAsia="Times New Roman" w:hAnsi="Times New Roman" w:cs="Times New Roman"/>
                <w:szCs w:val="20"/>
              </w:rPr>
              <w:t>(FK)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9B6520" w:rsidRDefault="00344B5E">
            <w:pPr>
              <w:spacing w:line="240" w:lineRule="auto"/>
              <w:jc w:val="center"/>
            </w:pPr>
            <w:r w:rsidRPr="009B6520">
              <w:rPr>
                <w:rFonts w:ascii="Times New Roman" w:eastAsia="Times New Roman" w:hAnsi="Times New Roman" w:cs="Times New Roman"/>
                <w:szCs w:val="20"/>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9B6520" w:rsidRDefault="00344B5E">
            <w:pPr>
              <w:spacing w:line="240" w:lineRule="auto"/>
              <w:jc w:val="center"/>
            </w:pPr>
            <w:r w:rsidRPr="009B6520">
              <w:rPr>
                <w:rFonts w:ascii="Times New Roman" w:eastAsia="Times New Roman" w:hAnsi="Times New Roman" w:cs="Times New Roman"/>
                <w:szCs w:val="20"/>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9B6520" w:rsidRDefault="00344B5E">
            <w:pPr>
              <w:spacing w:line="240" w:lineRule="auto"/>
              <w:jc w:val="center"/>
            </w:pPr>
            <w:r w:rsidRPr="009B6520">
              <w:rPr>
                <w:rFonts w:ascii="Times New Roman" w:eastAsia="Times New Roman" w:hAnsi="Times New Roman" w:cs="Times New Roman"/>
                <w:szCs w:val="20"/>
              </w:rPr>
              <w:t>Y</w:t>
            </w:r>
          </w:p>
        </w:tc>
      </w:tr>
    </w:tbl>
    <w:p w:rsidR="00344B5E" w:rsidRDefault="00344B5E">
      <w:pPr>
        <w:spacing w:line="240" w:lineRule="auto"/>
      </w:pPr>
    </w:p>
    <w:p w:rsidR="00344B5E" w:rsidRDefault="00344B5E">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TWEET</w:t>
      </w: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62"/>
        <w:gridCol w:w="3861"/>
        <w:gridCol w:w="1113"/>
        <w:gridCol w:w="1924"/>
      </w:tblGrid>
      <w:tr w:rsidR="00344B5E">
        <w:trPr>
          <w:trHeight w:val="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B27F42" w:rsidRDefault="00344B5E">
            <w:pPr>
              <w:spacing w:line="240" w:lineRule="auto"/>
              <w:jc w:val="center"/>
            </w:pPr>
            <w:r w:rsidRPr="00B27F42">
              <w:rPr>
                <w:rFonts w:ascii="Times New Roman" w:eastAsia="Times New Roman" w:hAnsi="Times New Roman" w:cs="Times New Roman"/>
                <w:b/>
                <w:bCs/>
                <w:szCs w:val="20"/>
              </w:rPr>
              <w:t>Column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B27F42" w:rsidRDefault="00344B5E">
            <w:pPr>
              <w:spacing w:line="240" w:lineRule="auto"/>
              <w:jc w:val="center"/>
            </w:pPr>
            <w:r w:rsidRPr="00B27F42">
              <w:rPr>
                <w:rFonts w:ascii="Times New Roman" w:eastAsia="Times New Roman" w:hAnsi="Times New Roman" w:cs="Times New Roman"/>
                <w:b/>
                <w:bCs/>
                <w:szCs w:val="2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B27F42" w:rsidRDefault="00344B5E">
            <w:pPr>
              <w:spacing w:line="240" w:lineRule="auto"/>
              <w:jc w:val="center"/>
            </w:pPr>
            <w:r w:rsidRPr="00B27F42">
              <w:rPr>
                <w:rFonts w:ascii="Times New Roman" w:eastAsia="Times New Roman" w:hAnsi="Times New Roman" w:cs="Times New Roman"/>
                <w:b/>
                <w:bCs/>
                <w:szCs w:val="20"/>
              </w:rPr>
              <w:t>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B27F42" w:rsidRDefault="00344B5E">
            <w:pPr>
              <w:spacing w:line="240" w:lineRule="auto"/>
              <w:jc w:val="center"/>
            </w:pPr>
            <w:r w:rsidRPr="00B27F42">
              <w:rPr>
                <w:rFonts w:ascii="Times New Roman" w:eastAsia="Times New Roman" w:hAnsi="Times New Roman" w:cs="Times New Roman"/>
                <w:b/>
                <w:bCs/>
                <w:szCs w:val="20"/>
              </w:rPr>
              <w:t>Not Null</w:t>
            </w:r>
          </w:p>
        </w:tc>
      </w:tr>
      <w:tr w:rsidR="00344B5E">
        <w:trPr>
          <w:trHeight w:val="1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B27F42" w:rsidRDefault="00344B5E">
            <w:pPr>
              <w:spacing w:line="240" w:lineRule="auto"/>
              <w:jc w:val="center"/>
            </w:pPr>
            <w:proofErr w:type="spellStart"/>
            <w:r w:rsidRPr="00B27F42">
              <w:rPr>
                <w:rFonts w:ascii="Times New Roman" w:eastAsia="Times New Roman" w:hAnsi="Times New Roman" w:cs="Times New Roman"/>
                <w:szCs w:val="20"/>
              </w:rPr>
              <w:t>tweet_id</w:t>
            </w:r>
            <w:proofErr w:type="spellEnd"/>
            <w:r w:rsidRPr="00B27F42">
              <w:rPr>
                <w:rFonts w:ascii="Times New Roman" w:eastAsia="Times New Roman" w:hAnsi="Times New Roman" w:cs="Times New Roman"/>
                <w:szCs w:val="20"/>
              </w:rPr>
              <w:t>(PK)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B27F42" w:rsidRDefault="00344B5E">
            <w:pPr>
              <w:spacing w:line="240" w:lineRule="auto"/>
              <w:jc w:val="center"/>
            </w:pPr>
            <w:proofErr w:type="spellStart"/>
            <w:r w:rsidRPr="00B27F42">
              <w:rPr>
                <w:rFonts w:ascii="Times New Roman" w:eastAsia="Times New Roman" w:hAnsi="Times New Roman" w:cs="Times New Roman"/>
                <w:szCs w:val="20"/>
              </w:rPr>
              <w:t>int</w:t>
            </w:r>
            <w:proofErr w:type="spellEnd"/>
            <w:r w:rsidRPr="00B27F42">
              <w:rPr>
                <w:rFonts w:ascii="Times New Roman" w:eastAsia="Times New Roman" w:hAnsi="Times New Roman" w:cs="Times New Roman"/>
                <w:szCs w:val="20"/>
              </w:rPr>
              <w:t xml:space="preserve"> (Auto increment)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B27F42" w:rsidRDefault="00344B5E">
            <w:pPr>
              <w:spacing w:line="240" w:lineRule="auto"/>
              <w:jc w:val="center"/>
            </w:pPr>
            <w:r w:rsidRPr="00B27F42">
              <w:rPr>
                <w:rFonts w:ascii="Times New Roman" w:eastAsia="Times New Roman" w:hAnsi="Times New Roman" w:cs="Times New Roman"/>
                <w:szCs w:val="2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B27F42" w:rsidRDefault="00344B5E">
            <w:pPr>
              <w:spacing w:line="240" w:lineRule="auto"/>
              <w:jc w:val="center"/>
            </w:pPr>
            <w:r w:rsidRPr="00B27F42">
              <w:rPr>
                <w:rFonts w:ascii="Times New Roman" w:eastAsia="Times New Roman" w:hAnsi="Times New Roman" w:cs="Times New Roman"/>
                <w:szCs w:val="20"/>
              </w:rPr>
              <w:t xml:space="preserve">Y </w:t>
            </w:r>
          </w:p>
        </w:tc>
      </w:tr>
      <w:tr w:rsidR="00344B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B27F42" w:rsidRDefault="00344B5E">
            <w:pPr>
              <w:spacing w:line="240" w:lineRule="auto"/>
              <w:jc w:val="center"/>
            </w:pPr>
            <w:proofErr w:type="spellStart"/>
            <w:r w:rsidRPr="00B27F42">
              <w:rPr>
                <w:rFonts w:ascii="Times New Roman" w:eastAsia="Times New Roman" w:hAnsi="Times New Roman" w:cs="Times New Roman"/>
                <w:szCs w:val="20"/>
              </w:rPr>
              <w:t>user_id</w:t>
            </w:r>
            <w:proofErr w:type="spellEnd"/>
            <w:r w:rsidRPr="00B27F42">
              <w:rPr>
                <w:rFonts w:ascii="Times New Roman" w:eastAsia="Times New Roman" w:hAnsi="Times New Roman" w:cs="Times New Roman"/>
                <w:szCs w:val="20"/>
              </w:rPr>
              <w:t>(FK)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B27F42" w:rsidRDefault="00344B5E">
            <w:pPr>
              <w:spacing w:line="240" w:lineRule="auto"/>
              <w:jc w:val="center"/>
            </w:pPr>
            <w:r w:rsidRPr="00B27F42">
              <w:rPr>
                <w:rFonts w:ascii="Times New Roman" w:eastAsia="Times New Roman" w:hAnsi="Times New Roman" w:cs="Times New Roman"/>
                <w:szCs w:val="20"/>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B27F42" w:rsidRDefault="00344B5E">
            <w:pPr>
              <w:spacing w:line="240" w:lineRule="auto"/>
              <w:jc w:val="center"/>
            </w:pPr>
            <w:r w:rsidRPr="00B27F42">
              <w:rPr>
                <w:rFonts w:ascii="Times New Roman" w:eastAsia="Times New Roman" w:hAnsi="Times New Roman" w:cs="Times New Roman"/>
                <w:szCs w:val="20"/>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B27F42" w:rsidRDefault="00344B5E">
            <w:pPr>
              <w:spacing w:line="240" w:lineRule="auto"/>
              <w:jc w:val="center"/>
            </w:pPr>
            <w:r w:rsidRPr="00B27F42">
              <w:rPr>
                <w:rFonts w:ascii="Times New Roman" w:eastAsia="Times New Roman" w:hAnsi="Times New Roman" w:cs="Times New Roman"/>
                <w:szCs w:val="20"/>
              </w:rPr>
              <w:t>Y</w:t>
            </w:r>
          </w:p>
        </w:tc>
      </w:tr>
      <w:tr w:rsidR="00344B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B27F42" w:rsidRDefault="00344B5E">
            <w:pPr>
              <w:spacing w:line="240" w:lineRule="auto"/>
              <w:jc w:val="center"/>
            </w:pPr>
            <w:r w:rsidRPr="00B27F42">
              <w:rPr>
                <w:rFonts w:ascii="Times New Roman" w:eastAsia="Times New Roman" w:hAnsi="Times New Roman" w:cs="Times New Roman"/>
                <w:szCs w:val="20"/>
              </w:rPr>
              <w:t>message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B27F42" w:rsidRDefault="00344B5E">
            <w:pPr>
              <w:spacing w:line="240" w:lineRule="auto"/>
              <w:jc w:val="center"/>
            </w:pPr>
            <w:r w:rsidRPr="00B27F42">
              <w:rPr>
                <w:rFonts w:ascii="Times New Roman" w:eastAsia="Times New Roman" w:hAnsi="Times New Roman" w:cs="Times New Roman"/>
                <w:szCs w:val="20"/>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B27F42" w:rsidRDefault="00344B5E">
            <w:pPr>
              <w:spacing w:line="240" w:lineRule="auto"/>
              <w:jc w:val="center"/>
            </w:pPr>
            <w:r w:rsidRPr="00B27F42">
              <w:rPr>
                <w:rFonts w:ascii="Times New Roman" w:eastAsia="Times New Roman" w:hAnsi="Times New Roman" w:cs="Times New Roman"/>
                <w:szCs w:val="20"/>
              </w:rPr>
              <w:t>140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B27F42" w:rsidRDefault="00344B5E">
            <w:pPr>
              <w:spacing w:line="240" w:lineRule="auto"/>
              <w:jc w:val="center"/>
            </w:pPr>
            <w:r w:rsidRPr="00B27F42">
              <w:rPr>
                <w:rFonts w:ascii="Times New Roman" w:eastAsia="Times New Roman" w:hAnsi="Times New Roman" w:cs="Times New Roman"/>
                <w:szCs w:val="20"/>
              </w:rPr>
              <w:t>Y</w:t>
            </w:r>
          </w:p>
        </w:tc>
      </w:tr>
      <w:tr w:rsidR="00344B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B27F42" w:rsidRDefault="00344B5E">
            <w:pPr>
              <w:spacing w:line="240" w:lineRule="auto"/>
              <w:jc w:val="center"/>
            </w:pPr>
            <w:r w:rsidRPr="00B27F42">
              <w:rPr>
                <w:rFonts w:ascii="Times New Roman" w:eastAsia="Times New Roman" w:hAnsi="Times New Roman" w:cs="Times New Roman"/>
                <w:szCs w:val="20"/>
              </w:rPr>
              <w:t>created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B27F42" w:rsidRDefault="000965D1">
            <w:pPr>
              <w:spacing w:line="240" w:lineRule="auto"/>
              <w:jc w:val="center"/>
            </w:pPr>
            <w:proofErr w:type="spellStart"/>
            <w:r>
              <w:rPr>
                <w:rFonts w:ascii="Times New Roman" w:eastAsia="Times New Roman" w:hAnsi="Times New Roman" w:cs="Times New Roman"/>
              </w:rPr>
              <w:t>DateTime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B27F42" w:rsidRDefault="00344B5E">
            <w:pPr>
              <w:spacing w:line="240" w:lineRule="auto"/>
              <w:jc w:val="center"/>
            </w:pPr>
            <w:r w:rsidRPr="00B27F42">
              <w:rPr>
                <w:rFonts w:ascii="Times New Roman" w:eastAsia="Times New Roman" w:hAnsi="Times New Roman" w:cs="Times New Roman"/>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B27F42" w:rsidRDefault="00344B5E">
            <w:pPr>
              <w:spacing w:line="240" w:lineRule="auto"/>
              <w:jc w:val="center"/>
            </w:pPr>
            <w:r w:rsidRPr="00B27F42">
              <w:rPr>
                <w:rFonts w:ascii="Times New Roman" w:eastAsia="Times New Roman" w:hAnsi="Times New Roman" w:cs="Times New Roman"/>
                <w:szCs w:val="20"/>
              </w:rPr>
              <w:t>Y</w:t>
            </w:r>
          </w:p>
        </w:tc>
      </w:tr>
    </w:tbl>
    <w:p w:rsidR="00344B5E" w:rsidRDefault="00344B5E">
      <w:pPr>
        <w:spacing w:line="240" w:lineRule="auto"/>
        <w:jc w:val="center"/>
      </w:pPr>
    </w:p>
    <w:p w:rsidR="00344B5E" w:rsidRPr="00BA54EB" w:rsidRDefault="00344B5E">
      <w:pPr>
        <w:rPr>
          <w:rFonts w:ascii="Times New Roman" w:eastAsia="Times New Roman" w:hAnsi="Times New Roman" w:cs="Times New Roman"/>
          <w:szCs w:val="20"/>
        </w:rPr>
      </w:pPr>
      <w:r w:rsidRPr="00BA54EB">
        <w:rPr>
          <w:rFonts w:ascii="Times New Roman" w:eastAsia="Times New Roman" w:hAnsi="Times New Roman" w:cs="Times New Roman"/>
          <w:szCs w:val="20"/>
        </w:rPr>
        <w:t>PK</w:t>
      </w:r>
      <w:r w:rsidRPr="00BA54EB">
        <w:rPr>
          <w:rFonts w:ascii="Times New Roman" w:eastAsia="Times New Roman" w:hAnsi="Times New Roman" w:cs="Times New Roman"/>
          <w:i/>
          <w:iCs/>
          <w:szCs w:val="20"/>
        </w:rPr>
        <w:t xml:space="preserve"> - Primary Key, </w:t>
      </w:r>
      <w:r w:rsidRPr="00BA54EB">
        <w:rPr>
          <w:rFonts w:ascii="Times New Roman" w:eastAsia="Times New Roman" w:hAnsi="Times New Roman" w:cs="Times New Roman"/>
          <w:szCs w:val="20"/>
        </w:rPr>
        <w:t>FK</w:t>
      </w:r>
      <w:r w:rsidRPr="00BA54EB">
        <w:rPr>
          <w:rFonts w:ascii="Times New Roman" w:eastAsia="Times New Roman" w:hAnsi="Times New Roman" w:cs="Times New Roman"/>
          <w:i/>
          <w:iCs/>
          <w:szCs w:val="20"/>
        </w:rPr>
        <w:t xml:space="preserve"> - Foreign Key</w:t>
      </w:r>
    </w:p>
    <w:p w:rsidR="00344B5E" w:rsidRPr="00227031" w:rsidRDefault="00344B5E" w:rsidP="00227031">
      <w:pPr>
        <w:pStyle w:val="Heading2"/>
        <w:rPr>
          <w:rStyle w:val="BookTitle"/>
        </w:rPr>
      </w:pPr>
      <w:bookmarkStart w:id="9" w:name="_Toc392092351"/>
      <w:r w:rsidRPr="00227031">
        <w:rPr>
          <w:rStyle w:val="BookTitle"/>
        </w:rPr>
        <w:t>3. Detailed Design</w:t>
      </w:r>
      <w:bookmarkEnd w:id="9"/>
    </w:p>
    <w:p w:rsidR="00344B5E" w:rsidRPr="009308ED" w:rsidRDefault="00344B5E" w:rsidP="007A7A57">
      <w:pPr>
        <w:pStyle w:val="Heading3"/>
      </w:pPr>
      <w:bookmarkStart w:id="10" w:name="_Toc392092352"/>
      <w:r w:rsidRPr="009308ED">
        <w:t xml:space="preserve">3.1 </w:t>
      </w:r>
      <w:r w:rsidR="00362838">
        <w:t>Presentation</w:t>
      </w:r>
      <w:bookmarkEnd w:id="10"/>
    </w:p>
    <w:p w:rsidR="00344B5E" w:rsidRDefault="00344B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the presentation (with </w:t>
      </w:r>
      <w:proofErr w:type="spellStart"/>
      <w:r w:rsidR="00E50C99">
        <w:rPr>
          <w:rFonts w:ascii="Times New Roman" w:eastAsia="Times New Roman" w:hAnsi="Times New Roman" w:cs="Times New Roman"/>
          <w:sz w:val="24"/>
          <w:szCs w:val="24"/>
        </w:rPr>
        <w:t>jsp</w:t>
      </w:r>
      <w:proofErr w:type="spellEnd"/>
      <w:r w:rsidR="00C71535">
        <w:rPr>
          <w:rFonts w:ascii="Times New Roman" w:eastAsia="Times New Roman" w:hAnsi="Times New Roman" w:cs="Times New Roman"/>
          <w:sz w:val="24"/>
          <w:szCs w:val="24"/>
        </w:rPr>
        <w:t>/CSS</w:t>
      </w:r>
      <w:r>
        <w:rPr>
          <w:rFonts w:ascii="Times New Roman" w:eastAsia="Times New Roman" w:hAnsi="Times New Roman" w:cs="Times New Roman"/>
          <w:sz w:val="24"/>
          <w:szCs w:val="24"/>
        </w:rPr>
        <w:t>). The ideal requirement is to have the following</w:t>
      </w:r>
    </w:p>
    <w:p w:rsidR="00344B5E" w:rsidRPr="009308ED" w:rsidRDefault="00344B5E" w:rsidP="00BD70AC">
      <w:pPr>
        <w:pStyle w:val="Heading3"/>
      </w:pPr>
      <w:bookmarkStart w:id="11" w:name="_Toc392092353"/>
      <w:r w:rsidRPr="009308ED">
        <w:t>3.1.1. Login/Sign up page</w:t>
      </w:r>
      <w:bookmarkEnd w:id="11"/>
    </w:p>
    <w:p w:rsidR="00344B5E" w:rsidRDefault="00344B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should be presented with the home page/login page (when unauthenticated). A sample </w:t>
      </w:r>
    </w:p>
    <w:p w:rsidR="00344B5E" w:rsidRDefault="00344B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home/login page </w:t>
      </w:r>
      <w:r w:rsidR="009862BB">
        <w:rPr>
          <w:rFonts w:ascii="Times New Roman" w:eastAsia="Times New Roman" w:hAnsi="Times New Roman" w:cs="Times New Roman"/>
          <w:sz w:val="24"/>
          <w:szCs w:val="24"/>
        </w:rPr>
        <w:t>mock-up</w:t>
      </w:r>
      <w:r>
        <w:rPr>
          <w:rFonts w:ascii="Times New Roman" w:eastAsia="Times New Roman" w:hAnsi="Times New Roman" w:cs="Times New Roman"/>
          <w:sz w:val="24"/>
          <w:szCs w:val="24"/>
        </w:rPr>
        <w:t xml:space="preserve"> is as below. You’re free to design your own page.</w:t>
      </w:r>
    </w:p>
    <w:p w:rsidR="00344B5E" w:rsidRDefault="006953D8">
      <w:pPr>
        <w:rPr>
          <w:rFonts w:ascii="Times New Roman" w:eastAsia="Times New Roman" w:hAnsi="Times New Roman" w:cs="Times New Roman"/>
          <w:sz w:val="24"/>
          <w:szCs w:val="24"/>
        </w:rPr>
      </w:pPr>
      <w:r>
        <w:rPr>
          <w:noProof/>
          <w:lang w:val="en-US" w:eastAsia="en-US"/>
        </w:rPr>
        <w:drawing>
          <wp:inline distT="0" distB="0" distL="0" distR="0">
            <wp:extent cx="4816475" cy="2849245"/>
            <wp:effectExtent l="1905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4816475" cy="2849245"/>
                    </a:xfrm>
                    <a:prstGeom prst="rect">
                      <a:avLst/>
                    </a:prstGeom>
                    <a:noFill/>
                    <a:ln w="9525">
                      <a:noFill/>
                      <a:miter lim="800000"/>
                      <a:headEnd/>
                      <a:tailEnd/>
                    </a:ln>
                  </pic:spPr>
                </pic:pic>
              </a:graphicData>
            </a:graphic>
          </wp:inline>
        </w:drawing>
      </w:r>
      <w:bookmarkStart w:id="12" w:name="_GoBack"/>
      <w:bookmarkEnd w:id="12"/>
    </w:p>
    <w:p w:rsidR="00344B5E" w:rsidRPr="009308ED" w:rsidRDefault="00344B5E" w:rsidP="00BD70AC">
      <w:pPr>
        <w:pStyle w:val="Heading3"/>
      </w:pPr>
      <w:bookmarkStart w:id="13" w:name="_Toc392092354"/>
      <w:r w:rsidRPr="009308ED">
        <w:lastRenderedPageBreak/>
        <w:t>3.1.1a. Sign up page</w:t>
      </w:r>
      <w:bookmarkEnd w:id="13"/>
    </w:p>
    <w:p w:rsidR="00046214" w:rsidRDefault="00C23469">
      <w:pPr>
        <w:rPr>
          <w:rFonts w:ascii="Times New Roman" w:eastAsia="Times New Roman" w:hAnsi="Times New Roman" w:cs="Times New Roman"/>
          <w:sz w:val="24"/>
          <w:szCs w:val="24"/>
        </w:rPr>
      </w:pPr>
      <w:r>
        <w:rPr>
          <w:rFonts w:ascii="Times New Roman" w:eastAsia="Times New Roman" w:hAnsi="Times New Roman" w:cs="Times New Roman"/>
          <w:sz w:val="24"/>
          <w:szCs w:val="24"/>
        </w:rPr>
        <w:t>It i</w:t>
      </w:r>
      <w:r w:rsidR="00344B5E">
        <w:rPr>
          <w:rFonts w:ascii="Times New Roman" w:eastAsia="Times New Roman" w:hAnsi="Times New Roman" w:cs="Times New Roman"/>
          <w:sz w:val="24"/>
          <w:szCs w:val="24"/>
        </w:rPr>
        <w:t>s up to your discretion to either have a separate page for sign-up or use the home page itself.</w:t>
      </w:r>
    </w:p>
    <w:p w:rsidR="00344B5E" w:rsidRDefault="00344B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UI wireframe for sign-up is given below </w:t>
      </w:r>
    </w:p>
    <w:p w:rsidR="00A60175" w:rsidRDefault="00A60175">
      <w:pPr>
        <w:rPr>
          <w:rFonts w:ascii="Times New Roman" w:eastAsia="Times New Roman" w:hAnsi="Times New Roman" w:cs="Times New Roman"/>
          <w:sz w:val="24"/>
          <w:szCs w:val="24"/>
        </w:rPr>
      </w:pPr>
    </w:p>
    <w:p w:rsidR="00344B5E" w:rsidRDefault="006953D8">
      <w:pPr>
        <w:rPr>
          <w:rFonts w:ascii="Times New Roman" w:eastAsia="Times New Roman" w:hAnsi="Times New Roman" w:cs="Times New Roman"/>
          <w:sz w:val="24"/>
          <w:szCs w:val="24"/>
        </w:rPr>
      </w:pPr>
      <w:r>
        <w:rPr>
          <w:noProof/>
          <w:lang w:val="en-US" w:eastAsia="en-US"/>
        </w:rPr>
        <w:drawing>
          <wp:inline distT="0" distB="0" distL="0" distR="0">
            <wp:extent cx="5295265" cy="4040505"/>
            <wp:effectExtent l="1905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5295265" cy="4040505"/>
                    </a:xfrm>
                    <a:prstGeom prst="rect">
                      <a:avLst/>
                    </a:prstGeom>
                    <a:noFill/>
                    <a:ln w="9525">
                      <a:noFill/>
                      <a:miter lim="800000"/>
                      <a:headEnd/>
                      <a:tailEnd/>
                    </a:ln>
                  </pic:spPr>
                </pic:pic>
              </a:graphicData>
            </a:graphic>
          </wp:inline>
        </w:drawing>
      </w:r>
    </w:p>
    <w:p w:rsidR="00344B5E" w:rsidRDefault="00344B5E">
      <w:pPr>
        <w:rPr>
          <w:rFonts w:ascii="Times New Roman" w:eastAsia="Times New Roman" w:hAnsi="Times New Roman" w:cs="Times New Roman"/>
          <w:sz w:val="24"/>
          <w:szCs w:val="24"/>
        </w:rPr>
      </w:pPr>
    </w:p>
    <w:p w:rsidR="00344B5E" w:rsidRDefault="00344B5E" w:rsidP="009308E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Any error messages (during a sign-up) should be presented to the user on the same page itself. </w:t>
      </w:r>
    </w:p>
    <w:p w:rsidR="00344B5E" w:rsidRDefault="00344B5E">
      <w:pPr>
        <w:rPr>
          <w:rFonts w:ascii="Times New Roman" w:eastAsia="Times New Roman" w:hAnsi="Times New Roman" w:cs="Times New Roman"/>
          <w:sz w:val="24"/>
          <w:szCs w:val="24"/>
        </w:rPr>
      </w:pPr>
    </w:p>
    <w:p w:rsidR="00344B5E" w:rsidRPr="009050CA" w:rsidRDefault="00344B5E" w:rsidP="00BD70AC">
      <w:pPr>
        <w:pStyle w:val="Heading3"/>
      </w:pPr>
      <w:bookmarkStart w:id="14" w:name="_Toc392092355"/>
      <w:r w:rsidRPr="009050CA">
        <w:t xml:space="preserve">3.1.2. Home page (Where users can </w:t>
      </w:r>
      <w:r w:rsidR="00012C66" w:rsidRPr="009050CA">
        <w:t>tweet, search</w:t>
      </w:r>
      <w:r w:rsidRPr="009050CA">
        <w:t xml:space="preserve"> others)</w:t>
      </w:r>
      <w:bookmarkEnd w:id="14"/>
    </w:p>
    <w:p w:rsidR="00BF7125" w:rsidRDefault="00BF7125">
      <w:pPr>
        <w:jc w:val="both"/>
        <w:rPr>
          <w:rFonts w:ascii="Times New Roman" w:eastAsia="Times New Roman" w:hAnsi="Times New Roman" w:cs="Times New Roman"/>
          <w:sz w:val="24"/>
          <w:szCs w:val="24"/>
        </w:rPr>
      </w:pPr>
    </w:p>
    <w:p w:rsidR="00344B5E" w:rsidRDefault="00344B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home page, let’s call it the twitter stream, is where most of the action takes place. User</w:t>
      </w:r>
      <w:r w:rsidR="00C2346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can tweet, edit or delete tweets, search for other registered users, follow/unfollow them if </w:t>
      </w:r>
      <w:r w:rsidR="005C4574">
        <w:rPr>
          <w:rFonts w:ascii="Times New Roman" w:eastAsia="Times New Roman" w:hAnsi="Times New Roman" w:cs="Times New Roman"/>
          <w:sz w:val="24"/>
          <w:szCs w:val="24"/>
        </w:rPr>
        <w:t>needed, update</w:t>
      </w:r>
      <w:r>
        <w:rPr>
          <w:rFonts w:ascii="Times New Roman" w:eastAsia="Times New Roman" w:hAnsi="Times New Roman" w:cs="Times New Roman"/>
          <w:sz w:val="24"/>
          <w:szCs w:val="24"/>
        </w:rPr>
        <w:t xml:space="preserve"> profile and delete the account.</w:t>
      </w:r>
    </w:p>
    <w:p w:rsidR="00344B5E" w:rsidRDefault="00344B5E">
      <w:pPr>
        <w:rPr>
          <w:rFonts w:ascii="Times New Roman" w:eastAsia="Times New Roman" w:hAnsi="Times New Roman" w:cs="Times New Roman"/>
          <w:sz w:val="24"/>
          <w:szCs w:val="24"/>
        </w:rPr>
      </w:pPr>
    </w:p>
    <w:p w:rsidR="00344B5E" w:rsidRDefault="00344B5E">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user opts to sign out, automatic redirection to th</w:t>
      </w:r>
      <w:r w:rsidR="00C23469">
        <w:rPr>
          <w:rFonts w:ascii="Times New Roman" w:eastAsia="Times New Roman" w:hAnsi="Times New Roman" w:cs="Times New Roman"/>
          <w:sz w:val="24"/>
          <w:szCs w:val="24"/>
        </w:rPr>
        <w:t>e login page should take place.</w:t>
      </w:r>
    </w:p>
    <w:p w:rsidR="00344B5E" w:rsidRDefault="00344B5E">
      <w:pPr>
        <w:rPr>
          <w:rFonts w:ascii="Times New Roman" w:eastAsia="Times New Roman" w:hAnsi="Times New Roman" w:cs="Times New Roman"/>
          <w:sz w:val="24"/>
          <w:szCs w:val="24"/>
        </w:rPr>
      </w:pPr>
    </w:p>
    <w:p w:rsidR="00344B5E" w:rsidRDefault="00344B5E">
      <w:pPr>
        <w:rPr>
          <w:rFonts w:ascii="Times New Roman" w:eastAsia="Times New Roman" w:hAnsi="Times New Roman" w:cs="Times New Roman"/>
          <w:sz w:val="24"/>
          <w:szCs w:val="24"/>
        </w:rPr>
      </w:pPr>
    </w:p>
    <w:p w:rsidR="00344B5E" w:rsidRDefault="00344B5E">
      <w:pPr>
        <w:rPr>
          <w:rFonts w:ascii="Times New Roman" w:eastAsia="Times New Roman" w:hAnsi="Times New Roman" w:cs="Times New Roman"/>
          <w:sz w:val="24"/>
          <w:szCs w:val="24"/>
        </w:rPr>
      </w:pPr>
      <w:r>
        <w:rPr>
          <w:rFonts w:ascii="Times New Roman" w:eastAsia="Times New Roman" w:hAnsi="Times New Roman" w:cs="Times New Roman"/>
          <w:sz w:val="24"/>
          <w:szCs w:val="24"/>
        </w:rPr>
        <w:t>A UI wireframe of the main page is as below. (</w:t>
      </w:r>
      <w:r>
        <w:rPr>
          <w:rFonts w:ascii="Times New Roman" w:eastAsia="Times New Roman" w:hAnsi="Times New Roman" w:cs="Times New Roman"/>
          <w:i/>
          <w:iCs/>
          <w:sz w:val="24"/>
          <w:szCs w:val="24"/>
        </w:rPr>
        <w:t>Again, you’re free to design your own</w:t>
      </w:r>
      <w:r>
        <w:rPr>
          <w:rFonts w:ascii="Times New Roman" w:eastAsia="Times New Roman" w:hAnsi="Times New Roman" w:cs="Times New Roman"/>
          <w:sz w:val="24"/>
          <w:szCs w:val="24"/>
        </w:rPr>
        <w:t>)</w:t>
      </w:r>
    </w:p>
    <w:p w:rsidR="00344B5E" w:rsidRDefault="006953D8">
      <w:pPr>
        <w:rPr>
          <w:rFonts w:ascii="Times New Roman" w:eastAsia="Times New Roman" w:hAnsi="Times New Roman" w:cs="Times New Roman"/>
          <w:sz w:val="24"/>
          <w:szCs w:val="24"/>
        </w:rPr>
      </w:pPr>
      <w:r>
        <w:rPr>
          <w:noProof/>
          <w:lang w:val="en-US" w:eastAsia="en-US"/>
        </w:rPr>
        <w:lastRenderedPageBreak/>
        <w:drawing>
          <wp:inline distT="0" distB="0" distL="0" distR="0">
            <wp:extent cx="6645275" cy="5826760"/>
            <wp:effectExtent l="1905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6645275" cy="5826760"/>
                    </a:xfrm>
                    <a:prstGeom prst="rect">
                      <a:avLst/>
                    </a:prstGeom>
                    <a:noFill/>
                    <a:ln w="9525">
                      <a:noFill/>
                      <a:miter lim="800000"/>
                      <a:headEnd/>
                      <a:tailEnd/>
                    </a:ln>
                  </pic:spPr>
                </pic:pic>
              </a:graphicData>
            </a:graphic>
          </wp:inline>
        </w:drawing>
      </w:r>
    </w:p>
    <w:p w:rsidR="00344B5E" w:rsidRDefault="00344B5E">
      <w:pPr>
        <w:rPr>
          <w:rFonts w:ascii="Times New Roman" w:eastAsia="Times New Roman" w:hAnsi="Times New Roman" w:cs="Times New Roman"/>
          <w:sz w:val="24"/>
          <w:szCs w:val="24"/>
        </w:rPr>
      </w:pPr>
    </w:p>
    <w:p w:rsidR="00344B5E" w:rsidRDefault="00344B5E">
      <w:pPr>
        <w:rPr>
          <w:rFonts w:ascii="Times New Roman" w:eastAsia="Times New Roman" w:hAnsi="Times New Roman" w:cs="Times New Roman"/>
          <w:sz w:val="24"/>
          <w:szCs w:val="24"/>
        </w:rPr>
      </w:pPr>
    </w:p>
    <w:p w:rsidR="00344B5E" w:rsidRDefault="00C2346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soon as a user tweets, the </w:t>
      </w:r>
      <w:r w:rsidR="00581CEA">
        <w:rPr>
          <w:rFonts w:ascii="Times New Roman" w:eastAsia="Times New Roman" w:hAnsi="Times New Roman" w:cs="Times New Roman"/>
          <w:sz w:val="24"/>
          <w:szCs w:val="24"/>
        </w:rPr>
        <w:t>tweet should</w:t>
      </w:r>
      <w:r w:rsidR="00046214">
        <w:rPr>
          <w:rFonts w:ascii="Times New Roman" w:eastAsia="Times New Roman" w:hAnsi="Times New Roman" w:cs="Times New Roman"/>
          <w:sz w:val="24"/>
          <w:szCs w:val="24"/>
        </w:rPr>
        <w:t xml:space="preserve"> </w:t>
      </w:r>
      <w:r w:rsidR="00581CEA">
        <w:rPr>
          <w:rFonts w:ascii="Times New Roman" w:eastAsia="Times New Roman" w:hAnsi="Times New Roman" w:cs="Times New Roman"/>
          <w:sz w:val="24"/>
          <w:szCs w:val="24"/>
        </w:rPr>
        <w:t>appear on</w:t>
      </w:r>
      <w:r>
        <w:rPr>
          <w:rFonts w:ascii="Times New Roman" w:eastAsia="Times New Roman" w:hAnsi="Times New Roman" w:cs="Times New Roman"/>
          <w:sz w:val="24"/>
          <w:szCs w:val="24"/>
        </w:rPr>
        <w:t xml:space="preserve"> his/her follower’s pages. This can be done with Ajax or with automatic timed page refreshes.</w:t>
      </w:r>
    </w:p>
    <w:p w:rsidR="00344B5E" w:rsidRDefault="00344B5E">
      <w:pPr>
        <w:jc w:val="both"/>
        <w:rPr>
          <w:rFonts w:ascii="Times New Roman" w:eastAsia="Times New Roman" w:hAnsi="Times New Roman" w:cs="Times New Roman"/>
          <w:sz w:val="24"/>
          <w:szCs w:val="24"/>
        </w:rPr>
      </w:pPr>
    </w:p>
    <w:p w:rsidR="00344B5E" w:rsidRPr="004A735D" w:rsidRDefault="00344B5E" w:rsidP="00BD70AC">
      <w:pPr>
        <w:pStyle w:val="Heading3"/>
      </w:pPr>
      <w:bookmarkStart w:id="15" w:name="_Toc392092356"/>
      <w:r w:rsidRPr="004A735D">
        <w:t>3.1.3. Profile page</w:t>
      </w:r>
      <w:bookmarkEnd w:id="15"/>
    </w:p>
    <w:p w:rsidR="00344B5E" w:rsidRDefault="00344B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profile page enables user to edit profile details like full name, update password, etc., It should also provide an option to delete the account itself. Design is left to your choice.</w:t>
      </w:r>
    </w:p>
    <w:p w:rsidR="00076878" w:rsidRDefault="00076878">
      <w:pPr>
        <w:spacing w:line="240" w:lineRule="auto"/>
        <w:rPr>
          <w:b/>
          <w:bCs/>
          <w:color w:val="666666"/>
          <w:sz w:val="24"/>
          <w:szCs w:val="24"/>
        </w:rPr>
      </w:pPr>
      <w:r>
        <w:br w:type="page"/>
      </w:r>
    </w:p>
    <w:p w:rsidR="00344B5E" w:rsidRPr="004A735D" w:rsidRDefault="00344B5E" w:rsidP="007A7A57">
      <w:pPr>
        <w:pStyle w:val="Heading3"/>
      </w:pPr>
      <w:bookmarkStart w:id="16" w:name="_Toc392092357"/>
      <w:r w:rsidRPr="004A735D">
        <w:lastRenderedPageBreak/>
        <w:t>3.2 Domain/Model</w:t>
      </w:r>
      <w:bookmarkEnd w:id="16"/>
    </w:p>
    <w:p w:rsidR="00344B5E" w:rsidRDefault="00344B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defined earlier, there are two domain objects in the </w:t>
      </w:r>
      <w:proofErr w:type="spellStart"/>
      <w:r w:rsidR="00611B7F">
        <w:rPr>
          <w:rFonts w:ascii="Times New Roman" w:eastAsia="Times New Roman" w:hAnsi="Times New Roman" w:cs="Times New Roman"/>
          <w:sz w:val="24"/>
          <w:szCs w:val="24"/>
        </w:rPr>
        <w:t>TwitterClone</w:t>
      </w:r>
      <w:proofErr w:type="spellEnd"/>
      <w:r>
        <w:rPr>
          <w:rFonts w:ascii="Times New Roman" w:eastAsia="Times New Roman" w:hAnsi="Times New Roman" w:cs="Times New Roman"/>
          <w:sz w:val="24"/>
          <w:szCs w:val="24"/>
        </w:rPr>
        <w:t xml:space="preserve"> application. The class diagram of the domain objects is given below</w:t>
      </w:r>
    </w:p>
    <w:p w:rsidR="00344B5E" w:rsidRDefault="006953D8">
      <w:pPr>
        <w:jc w:val="both"/>
        <w:rPr>
          <w:rFonts w:ascii="Times New Roman" w:eastAsia="Times New Roman" w:hAnsi="Times New Roman" w:cs="Times New Roman"/>
          <w:sz w:val="24"/>
          <w:szCs w:val="24"/>
        </w:rPr>
      </w:pPr>
      <w:r>
        <w:rPr>
          <w:noProof/>
          <w:lang w:val="en-US" w:eastAsia="en-US"/>
        </w:rPr>
        <w:drawing>
          <wp:inline distT="0" distB="0" distL="0" distR="0">
            <wp:extent cx="6252210" cy="451866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6252210" cy="4518660"/>
                    </a:xfrm>
                    <a:prstGeom prst="rect">
                      <a:avLst/>
                    </a:prstGeom>
                    <a:noFill/>
                    <a:ln w="9525">
                      <a:noFill/>
                      <a:miter lim="800000"/>
                      <a:headEnd/>
                      <a:tailEnd/>
                    </a:ln>
                  </pic:spPr>
                </pic:pic>
              </a:graphicData>
            </a:graphic>
          </wp:inline>
        </w:drawing>
      </w:r>
    </w:p>
    <w:p w:rsidR="00344B5E" w:rsidRDefault="00344B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you’re familiar with UML </w:t>
      </w:r>
      <w:r w:rsidR="00C4319B">
        <w:rPr>
          <w:rFonts w:ascii="Times New Roman" w:eastAsia="Times New Roman" w:hAnsi="Times New Roman" w:cs="Times New Roman"/>
          <w:sz w:val="24"/>
          <w:szCs w:val="24"/>
        </w:rPr>
        <w:t>representation, it</w:t>
      </w:r>
      <w:r>
        <w:rPr>
          <w:rFonts w:ascii="Times New Roman" w:eastAsia="Times New Roman" w:hAnsi="Times New Roman" w:cs="Times New Roman"/>
          <w:sz w:val="24"/>
          <w:szCs w:val="24"/>
        </w:rPr>
        <w:t xml:space="preserve"> should be easy to note that the Person domain object has an instance variable called </w:t>
      </w:r>
      <w:r>
        <w:rPr>
          <w:rFonts w:ascii="Times New Roman" w:eastAsia="Times New Roman" w:hAnsi="Times New Roman" w:cs="Times New Roman"/>
          <w:i/>
          <w:iCs/>
          <w:sz w:val="24"/>
          <w:szCs w:val="24"/>
        </w:rPr>
        <w:t xml:space="preserve">“tweets” </w:t>
      </w:r>
      <w:r>
        <w:rPr>
          <w:rFonts w:ascii="Times New Roman" w:eastAsia="Times New Roman" w:hAnsi="Times New Roman" w:cs="Times New Roman"/>
          <w:sz w:val="24"/>
          <w:szCs w:val="24"/>
        </w:rPr>
        <w:t>that represents a “</w:t>
      </w:r>
      <w:r>
        <w:rPr>
          <w:rFonts w:ascii="Times New Roman" w:eastAsia="Times New Roman" w:hAnsi="Times New Roman" w:cs="Times New Roman"/>
          <w:i/>
          <w:iCs/>
          <w:sz w:val="24"/>
          <w:szCs w:val="24"/>
        </w:rPr>
        <w:t>has-a</w:t>
      </w:r>
      <w:r>
        <w:rPr>
          <w:rFonts w:ascii="Times New Roman" w:eastAsia="Times New Roman" w:hAnsi="Times New Roman" w:cs="Times New Roman"/>
          <w:sz w:val="24"/>
          <w:szCs w:val="24"/>
        </w:rPr>
        <w:t>” relationship with Tweet domain object(Composition). In other words, when a person is deleted, all the tweets are deleted too.</w:t>
      </w:r>
    </w:p>
    <w:p w:rsidR="00272C45" w:rsidRDefault="00272C45">
      <w:pPr>
        <w:jc w:val="both"/>
        <w:rPr>
          <w:rFonts w:ascii="Times New Roman" w:eastAsia="Times New Roman" w:hAnsi="Times New Roman" w:cs="Times New Roman"/>
          <w:sz w:val="24"/>
          <w:szCs w:val="24"/>
        </w:rPr>
      </w:pPr>
    </w:p>
    <w:p w:rsidR="00344B5E" w:rsidRPr="006D5DC9" w:rsidRDefault="00344B5E" w:rsidP="007A7A57">
      <w:pPr>
        <w:pStyle w:val="Heading3"/>
      </w:pPr>
      <w:bookmarkStart w:id="17" w:name="_Toc392092358"/>
      <w:r w:rsidRPr="006D5DC9">
        <w:t>3.3 Business tier &amp; Data Access tier</w:t>
      </w:r>
      <w:bookmarkEnd w:id="17"/>
    </w:p>
    <w:p w:rsidR="00344B5E" w:rsidRDefault="00344B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business/middle tier holds business logic and </w:t>
      </w:r>
      <w:r w:rsidR="00C4319B">
        <w:rPr>
          <w:rFonts w:ascii="Times New Roman" w:eastAsia="Times New Roman" w:hAnsi="Times New Roman" w:cs="Times New Roman"/>
          <w:sz w:val="24"/>
          <w:szCs w:val="24"/>
        </w:rPr>
        <w:t>validations, if</w:t>
      </w:r>
      <w:r>
        <w:rPr>
          <w:rFonts w:ascii="Times New Roman" w:eastAsia="Times New Roman" w:hAnsi="Times New Roman" w:cs="Times New Roman"/>
          <w:sz w:val="24"/>
          <w:szCs w:val="24"/>
        </w:rPr>
        <w:t xml:space="preserve"> any for </w:t>
      </w:r>
      <w:r w:rsidR="002A2A9F">
        <w:rPr>
          <w:rFonts w:ascii="Times New Roman" w:eastAsia="Times New Roman" w:hAnsi="Times New Roman" w:cs="Times New Roman"/>
          <w:sz w:val="24"/>
          <w:szCs w:val="24"/>
        </w:rPr>
        <w:t>user/</w:t>
      </w:r>
      <w:r>
        <w:rPr>
          <w:rFonts w:ascii="Times New Roman" w:eastAsia="Times New Roman" w:hAnsi="Times New Roman" w:cs="Times New Roman"/>
          <w:sz w:val="24"/>
          <w:szCs w:val="24"/>
        </w:rPr>
        <w:t xml:space="preserve">tweet </w:t>
      </w:r>
      <w:r w:rsidR="001D0041">
        <w:rPr>
          <w:rFonts w:ascii="Times New Roman" w:eastAsia="Times New Roman" w:hAnsi="Times New Roman" w:cs="Times New Roman"/>
          <w:sz w:val="24"/>
          <w:szCs w:val="24"/>
        </w:rPr>
        <w:t xml:space="preserve">CRUD (Create, Read, Update and Delete) </w:t>
      </w:r>
      <w:r w:rsidR="00EB4BE7">
        <w:rPr>
          <w:rFonts w:ascii="Times New Roman" w:eastAsia="Times New Roman" w:hAnsi="Times New Roman" w:cs="Times New Roman"/>
          <w:sz w:val="24"/>
          <w:szCs w:val="24"/>
        </w:rPr>
        <w:t>operation. This is where you wi</w:t>
      </w:r>
      <w:r>
        <w:rPr>
          <w:rFonts w:ascii="Times New Roman" w:eastAsia="Times New Roman" w:hAnsi="Times New Roman" w:cs="Times New Roman"/>
          <w:sz w:val="24"/>
          <w:szCs w:val="24"/>
        </w:rPr>
        <w:t>ll consider if the user can tweet, perform validations on the message being tweeted (if you choose to validate) and so on.</w:t>
      </w:r>
    </w:p>
    <w:p w:rsidR="00344B5E" w:rsidRDefault="00344B5E">
      <w:pPr>
        <w:jc w:val="both"/>
        <w:rPr>
          <w:rFonts w:ascii="Times New Roman" w:eastAsia="Times New Roman" w:hAnsi="Times New Roman" w:cs="Times New Roman"/>
          <w:sz w:val="24"/>
          <w:szCs w:val="24"/>
        </w:rPr>
      </w:pPr>
    </w:p>
    <w:p w:rsidR="00344B5E" w:rsidRDefault="00344B5E" w:rsidP="004A04AD">
      <w:pPr>
        <w:jc w:val="both"/>
        <w:rPr>
          <w:rFonts w:ascii="Times New Roman" w:eastAsia="Times New Roman" w:hAnsi="Times New Roman" w:cs="Times New Roman"/>
          <w:sz w:val="24"/>
          <w:szCs w:val="24"/>
        </w:rPr>
      </w:pPr>
      <w:r w:rsidRPr="006D5DC9">
        <w:rPr>
          <w:rFonts w:ascii="Times New Roman" w:eastAsia="Times New Roman" w:hAnsi="Times New Roman" w:cs="Times New Roman"/>
          <w:b/>
          <w:sz w:val="24"/>
          <w:szCs w:val="24"/>
        </w:rPr>
        <w:t>Signup</w:t>
      </w:r>
      <w:r w:rsidRPr="006D5DC9">
        <w:rPr>
          <w:rFonts w:ascii="Times New Roman" w:eastAsia="Times New Roman" w:hAnsi="Times New Roman" w:cs="Times New Roman"/>
          <w:b/>
          <w:sz w:val="24"/>
          <w:szCs w:val="24"/>
        </w:rPr>
        <w:br/>
      </w:r>
      <w:r w:rsidR="004A04AD">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following is the sequence of operations for a sign-up</w:t>
      </w:r>
      <w:r w:rsidR="007056F2">
        <w:rPr>
          <w:rFonts w:ascii="Times New Roman" w:eastAsia="Times New Roman" w:hAnsi="Times New Roman" w:cs="Times New Roman"/>
          <w:sz w:val="24"/>
          <w:szCs w:val="24"/>
        </w:rPr>
        <w:t>:</w:t>
      </w:r>
    </w:p>
    <w:p w:rsidR="00344B5E" w:rsidRPr="004A04AD" w:rsidRDefault="00344B5E" w:rsidP="006F2652">
      <w:pPr>
        <w:pStyle w:val="ListParagraph"/>
        <w:numPr>
          <w:ilvl w:val="0"/>
          <w:numId w:val="15"/>
        </w:numPr>
        <w:jc w:val="both"/>
        <w:rPr>
          <w:rFonts w:ascii="Times New Roman" w:eastAsia="Times New Roman" w:hAnsi="Times New Roman" w:cs="Times New Roman"/>
          <w:sz w:val="24"/>
          <w:szCs w:val="24"/>
        </w:rPr>
      </w:pPr>
      <w:r w:rsidRPr="004A04AD">
        <w:rPr>
          <w:rFonts w:ascii="Times New Roman" w:eastAsia="Times New Roman" w:hAnsi="Times New Roman" w:cs="Times New Roman"/>
          <w:sz w:val="24"/>
          <w:szCs w:val="24"/>
        </w:rPr>
        <w:t>User lands in the sign-up page and enters his details</w:t>
      </w:r>
      <w:r w:rsidR="004A04AD" w:rsidRPr="004A04AD">
        <w:rPr>
          <w:rFonts w:ascii="Times New Roman" w:eastAsia="Times New Roman" w:hAnsi="Times New Roman" w:cs="Times New Roman"/>
          <w:sz w:val="24"/>
          <w:szCs w:val="24"/>
        </w:rPr>
        <w:t>.</w:t>
      </w:r>
    </w:p>
    <w:p w:rsidR="004A04AD" w:rsidRDefault="004A04AD" w:rsidP="006F2652">
      <w:pPr>
        <w:pStyle w:val="ListParagraph"/>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validation of the fields should be done with the help of </w:t>
      </w:r>
      <w:proofErr w:type="spellStart"/>
      <w:r w:rsidR="00706A55">
        <w:rPr>
          <w:rFonts w:ascii="Times New Roman" w:eastAsia="Times New Roman" w:hAnsi="Times New Roman" w:cs="Times New Roman"/>
          <w:sz w:val="24"/>
          <w:szCs w:val="24"/>
        </w:rPr>
        <w:t>J</w:t>
      </w:r>
      <w:r>
        <w:rPr>
          <w:rFonts w:ascii="Times New Roman" w:eastAsia="Times New Roman" w:hAnsi="Times New Roman" w:cs="Times New Roman"/>
          <w:sz w:val="24"/>
          <w:szCs w:val="24"/>
        </w:rPr>
        <w:t>Query</w:t>
      </w:r>
      <w:proofErr w:type="spellEnd"/>
      <w:r>
        <w:rPr>
          <w:rFonts w:ascii="Times New Roman" w:eastAsia="Times New Roman" w:hAnsi="Times New Roman" w:cs="Times New Roman"/>
          <w:sz w:val="24"/>
          <w:szCs w:val="24"/>
        </w:rPr>
        <w:t xml:space="preserve"> on client side.</w:t>
      </w:r>
    </w:p>
    <w:p w:rsidR="004A04AD" w:rsidRDefault="004A04AD" w:rsidP="006F2652">
      <w:pPr>
        <w:pStyle w:val="ListParagraph"/>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Once validation is successful the data is submitted from the browser and reaches the code behind class of the page.</w:t>
      </w:r>
    </w:p>
    <w:p w:rsidR="004A04AD" w:rsidRPr="006F2652" w:rsidRDefault="004A04AD" w:rsidP="006F2652">
      <w:pPr>
        <w:pStyle w:val="ListParagraph"/>
        <w:numPr>
          <w:ilvl w:val="0"/>
          <w:numId w:val="15"/>
        </w:numPr>
        <w:spacing w:line="240" w:lineRule="auto"/>
        <w:jc w:val="both"/>
        <w:rPr>
          <w:rFonts w:ascii="Times New Roman" w:eastAsia="Times New Roman" w:hAnsi="Times New Roman" w:cs="Times New Roman"/>
          <w:sz w:val="24"/>
          <w:szCs w:val="24"/>
        </w:rPr>
      </w:pPr>
      <w:r w:rsidRPr="006F2652">
        <w:rPr>
          <w:rFonts w:ascii="Times New Roman" w:eastAsia="Times New Roman" w:hAnsi="Times New Roman" w:cs="Times New Roman"/>
          <w:sz w:val="24"/>
          <w:szCs w:val="24"/>
        </w:rPr>
        <w:t xml:space="preserve">The requisite class for the user should be invoked and data should be persisted to database using </w:t>
      </w:r>
      <w:r w:rsidR="00C4319B">
        <w:rPr>
          <w:rFonts w:ascii="Times New Roman" w:eastAsia="Times New Roman" w:hAnsi="Times New Roman" w:cs="Times New Roman"/>
          <w:sz w:val="24"/>
          <w:szCs w:val="24"/>
        </w:rPr>
        <w:t>Spring ORM</w:t>
      </w:r>
      <w:r w:rsidRPr="006F2652">
        <w:rPr>
          <w:rFonts w:ascii="Times New Roman" w:eastAsia="Times New Roman" w:hAnsi="Times New Roman" w:cs="Times New Roman"/>
          <w:sz w:val="24"/>
          <w:szCs w:val="24"/>
        </w:rPr>
        <w:t xml:space="preserve"> </w:t>
      </w:r>
      <w:r w:rsidR="006F2652" w:rsidRPr="006F2652">
        <w:rPr>
          <w:rFonts w:ascii="Times New Roman" w:eastAsia="Times New Roman" w:hAnsi="Times New Roman" w:cs="Times New Roman"/>
          <w:sz w:val="24"/>
          <w:szCs w:val="24"/>
        </w:rPr>
        <w:t>.</w:t>
      </w:r>
    </w:p>
    <w:p w:rsidR="007056F2" w:rsidRPr="004A04AD" w:rsidRDefault="007056F2" w:rsidP="006F2652">
      <w:pPr>
        <w:pStyle w:val="ListParagraph"/>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Any exception encountered should be intimated to end user in a </w:t>
      </w:r>
      <w:r w:rsidR="00C4319B">
        <w:rPr>
          <w:rFonts w:ascii="Times New Roman" w:eastAsia="Times New Roman" w:hAnsi="Times New Roman" w:cs="Times New Roman"/>
          <w:sz w:val="24"/>
          <w:szCs w:val="24"/>
        </w:rPr>
        <w:t>user-friendly</w:t>
      </w:r>
      <w:r>
        <w:rPr>
          <w:rFonts w:ascii="Times New Roman" w:eastAsia="Times New Roman" w:hAnsi="Times New Roman" w:cs="Times New Roman"/>
          <w:sz w:val="24"/>
          <w:szCs w:val="24"/>
        </w:rPr>
        <w:t xml:space="preserve"> manner.</w:t>
      </w:r>
    </w:p>
    <w:p w:rsidR="007056F2" w:rsidRDefault="007056F2">
      <w:pPr>
        <w:jc w:val="both"/>
        <w:rPr>
          <w:rFonts w:ascii="Times New Roman" w:eastAsia="Times New Roman" w:hAnsi="Times New Roman" w:cs="Times New Roman"/>
          <w:sz w:val="24"/>
          <w:szCs w:val="24"/>
        </w:rPr>
      </w:pPr>
    </w:p>
    <w:p w:rsidR="00344B5E" w:rsidRDefault="00344B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other operations like </w:t>
      </w:r>
      <w:r w:rsidR="00C4319B">
        <w:rPr>
          <w:rFonts w:ascii="Times New Roman" w:eastAsia="Times New Roman" w:hAnsi="Times New Roman" w:cs="Times New Roman"/>
          <w:sz w:val="24"/>
          <w:szCs w:val="24"/>
        </w:rPr>
        <w:t>find, edit</w:t>
      </w:r>
      <w:r>
        <w:rPr>
          <w:rFonts w:ascii="Times New Roman" w:eastAsia="Times New Roman" w:hAnsi="Times New Roman" w:cs="Times New Roman"/>
          <w:sz w:val="24"/>
          <w:szCs w:val="24"/>
        </w:rPr>
        <w:t xml:space="preserve"> and delete also follow a similar sequence.</w:t>
      </w:r>
    </w:p>
    <w:p w:rsidR="00344B5E" w:rsidRDefault="00344B5E">
      <w:pPr>
        <w:jc w:val="both"/>
        <w:rPr>
          <w:rFonts w:ascii="Times New Roman" w:eastAsia="Times New Roman" w:hAnsi="Times New Roman" w:cs="Times New Roman"/>
          <w:sz w:val="24"/>
          <w:szCs w:val="24"/>
        </w:rPr>
      </w:pPr>
    </w:p>
    <w:p w:rsidR="00344B5E" w:rsidRPr="00656BF2" w:rsidRDefault="00656BF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Tweet operation</w:t>
      </w:r>
    </w:p>
    <w:p w:rsidR="007056F2" w:rsidRDefault="007056F2" w:rsidP="007056F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is the sequence of operations for tweet operation:</w:t>
      </w:r>
    </w:p>
    <w:p w:rsidR="00344B5E" w:rsidRDefault="00344B5E">
      <w:pPr>
        <w:jc w:val="both"/>
        <w:rPr>
          <w:rFonts w:ascii="Times New Roman" w:eastAsia="Times New Roman" w:hAnsi="Times New Roman" w:cs="Times New Roman"/>
          <w:sz w:val="24"/>
          <w:szCs w:val="24"/>
        </w:rPr>
      </w:pPr>
    </w:p>
    <w:p w:rsidR="00344B5E" w:rsidRPr="00644C92" w:rsidRDefault="00CB026E" w:rsidP="00644C92">
      <w:pPr>
        <w:pStyle w:val="ListParagraph"/>
        <w:numPr>
          <w:ilvl w:val="0"/>
          <w:numId w:val="10"/>
        </w:numPr>
        <w:spacing w:line="240" w:lineRule="auto"/>
        <w:rPr>
          <w:rFonts w:ascii="Times New Roman" w:eastAsia="Times New Roman" w:hAnsi="Times New Roman" w:cs="Times New Roman"/>
          <w:sz w:val="24"/>
          <w:szCs w:val="24"/>
        </w:rPr>
      </w:pPr>
      <w:r w:rsidRPr="00644C92">
        <w:rPr>
          <w:rFonts w:ascii="Times New Roman" w:eastAsia="Times New Roman" w:hAnsi="Times New Roman" w:cs="Times New Roman"/>
          <w:sz w:val="24"/>
          <w:szCs w:val="24"/>
        </w:rPr>
        <w:t>User logs on and tweets</w:t>
      </w:r>
      <w:r w:rsidR="00644C92" w:rsidRPr="00644C92">
        <w:rPr>
          <w:rFonts w:ascii="Times New Roman" w:eastAsia="Times New Roman" w:hAnsi="Times New Roman" w:cs="Times New Roman"/>
          <w:sz w:val="24"/>
          <w:szCs w:val="24"/>
        </w:rPr>
        <w:t>.</w:t>
      </w:r>
    </w:p>
    <w:p w:rsidR="00644C92" w:rsidRDefault="00644C92" w:rsidP="00644C92">
      <w:pPr>
        <w:pStyle w:val="ListParagraph"/>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validation of the </w:t>
      </w:r>
      <w:r w:rsidR="00C64F7D">
        <w:rPr>
          <w:rFonts w:ascii="Times New Roman" w:eastAsia="Times New Roman" w:hAnsi="Times New Roman" w:cs="Times New Roman"/>
          <w:sz w:val="24"/>
          <w:szCs w:val="24"/>
        </w:rPr>
        <w:t>fields (</w:t>
      </w:r>
      <w:r>
        <w:rPr>
          <w:rFonts w:ascii="Times New Roman" w:eastAsia="Times New Roman" w:hAnsi="Times New Roman" w:cs="Times New Roman"/>
          <w:sz w:val="24"/>
          <w:szCs w:val="24"/>
        </w:rPr>
        <w:t xml:space="preserve">like maximum 130 characters and number of characters remaining) should be done with the help of </w:t>
      </w:r>
      <w:r w:rsidR="00C64F7D">
        <w:rPr>
          <w:rFonts w:ascii="Times New Roman" w:eastAsia="Times New Roman" w:hAnsi="Times New Roman" w:cs="Times New Roman"/>
          <w:sz w:val="24"/>
          <w:szCs w:val="24"/>
        </w:rPr>
        <w:t>Java script</w:t>
      </w:r>
      <w:r>
        <w:rPr>
          <w:rFonts w:ascii="Times New Roman" w:eastAsia="Times New Roman" w:hAnsi="Times New Roman" w:cs="Times New Roman"/>
          <w:sz w:val="24"/>
          <w:szCs w:val="24"/>
        </w:rPr>
        <w:t xml:space="preserve"> on client side.</w:t>
      </w:r>
    </w:p>
    <w:p w:rsidR="00344B5E" w:rsidRDefault="00344B5E" w:rsidP="00644C92">
      <w:pPr>
        <w:pStyle w:val="ListParagraph"/>
        <w:numPr>
          <w:ilvl w:val="0"/>
          <w:numId w:val="10"/>
        </w:numPr>
        <w:spacing w:line="240" w:lineRule="auto"/>
        <w:jc w:val="both"/>
        <w:rPr>
          <w:rFonts w:ascii="Times New Roman" w:eastAsia="Times New Roman" w:hAnsi="Times New Roman" w:cs="Times New Roman"/>
          <w:sz w:val="24"/>
          <w:szCs w:val="24"/>
        </w:rPr>
      </w:pPr>
      <w:r w:rsidRPr="00644C92">
        <w:rPr>
          <w:rFonts w:ascii="Times New Roman" w:eastAsia="Times New Roman" w:hAnsi="Times New Roman" w:cs="Times New Roman"/>
          <w:sz w:val="24"/>
          <w:szCs w:val="24"/>
        </w:rPr>
        <w:t xml:space="preserve">The data is submitted from the browser and reaches the </w:t>
      </w:r>
      <w:r w:rsidR="00644C92" w:rsidRPr="00644C92">
        <w:rPr>
          <w:rFonts w:ascii="Times New Roman" w:eastAsia="Times New Roman" w:hAnsi="Times New Roman" w:cs="Times New Roman"/>
          <w:sz w:val="24"/>
          <w:szCs w:val="24"/>
        </w:rPr>
        <w:t>code behind class of the page.</w:t>
      </w:r>
    </w:p>
    <w:p w:rsidR="00644C92" w:rsidRDefault="00644C92" w:rsidP="00644C92">
      <w:pPr>
        <w:pStyle w:val="ListParagraph"/>
        <w:numPr>
          <w:ilvl w:val="0"/>
          <w:numId w:val="1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 of tweet is invoked and the tweet is persisted in database using </w:t>
      </w:r>
      <w:r w:rsidR="00C64F7D">
        <w:rPr>
          <w:rFonts w:ascii="Times New Roman" w:eastAsia="Times New Roman" w:hAnsi="Times New Roman" w:cs="Times New Roman"/>
          <w:sz w:val="24"/>
          <w:szCs w:val="24"/>
        </w:rPr>
        <w:t>Spring ORM</w:t>
      </w:r>
    </w:p>
    <w:p w:rsidR="00644C92" w:rsidRPr="00644C92" w:rsidRDefault="00644C92" w:rsidP="00644C92">
      <w:pPr>
        <w:pStyle w:val="ListParagraph"/>
        <w:numPr>
          <w:ilvl w:val="0"/>
          <w:numId w:val="1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Any exception encountered should be intimated to user in a </w:t>
      </w:r>
      <w:r w:rsidR="00C64F7D">
        <w:rPr>
          <w:rFonts w:ascii="Times New Roman" w:eastAsia="Times New Roman" w:hAnsi="Times New Roman" w:cs="Times New Roman"/>
          <w:sz w:val="24"/>
          <w:szCs w:val="24"/>
        </w:rPr>
        <w:t>user-friendly</w:t>
      </w:r>
      <w:r>
        <w:rPr>
          <w:rFonts w:ascii="Times New Roman" w:eastAsia="Times New Roman" w:hAnsi="Times New Roman" w:cs="Times New Roman"/>
          <w:sz w:val="24"/>
          <w:szCs w:val="24"/>
        </w:rPr>
        <w:t xml:space="preserve"> manner.</w:t>
      </w:r>
    </w:p>
    <w:p w:rsidR="00344B5E" w:rsidRDefault="00344B5E">
      <w:pPr>
        <w:spacing w:line="240" w:lineRule="auto"/>
        <w:jc w:val="both"/>
        <w:rPr>
          <w:rFonts w:ascii="Times New Roman" w:eastAsia="Times New Roman" w:hAnsi="Times New Roman" w:cs="Times New Roman"/>
          <w:sz w:val="24"/>
          <w:szCs w:val="24"/>
        </w:rPr>
      </w:pPr>
    </w:p>
    <w:p w:rsidR="00344B5E" w:rsidRPr="006C1B3D" w:rsidRDefault="00344B5E" w:rsidP="007A7A57">
      <w:pPr>
        <w:pStyle w:val="Heading3"/>
      </w:pPr>
      <w:bookmarkStart w:id="18" w:name="_Toc392092359"/>
      <w:r w:rsidRPr="006C1B3D">
        <w:t>3.4 Project Structure</w:t>
      </w:r>
      <w:bookmarkEnd w:id="18"/>
    </w:p>
    <w:p w:rsidR="00012C66" w:rsidRPr="00B5011C" w:rsidRDefault="0000313C" w:rsidP="00B5011C">
      <w:pPr>
        <w:jc w:val="both"/>
        <w:rPr>
          <w:rStyle w:val="BookTitle"/>
          <w:rFonts w:ascii="Times New Roman" w:hAnsi="Times New Roman" w:cs="Times New Roman"/>
          <w:b w:val="0"/>
          <w:bCs w:val="0"/>
          <w:sz w:val="24"/>
          <w:szCs w:val="24"/>
        </w:rPr>
      </w:pPr>
      <w:r w:rsidRPr="00B5011C">
        <w:rPr>
          <w:rFonts w:ascii="Times New Roman" w:hAnsi="Times New Roman" w:cs="Times New Roman"/>
          <w:sz w:val="24"/>
          <w:szCs w:val="24"/>
        </w:rPr>
        <w:t xml:space="preserve">You need to create the project using </w:t>
      </w:r>
      <w:r w:rsidR="00670DE7">
        <w:rPr>
          <w:rFonts w:ascii="Times New Roman" w:hAnsi="Times New Roman" w:cs="Times New Roman"/>
          <w:sz w:val="24"/>
          <w:szCs w:val="24"/>
        </w:rPr>
        <w:t>Eclipse IDE</w:t>
      </w:r>
      <w:r w:rsidRPr="00B5011C">
        <w:rPr>
          <w:rFonts w:ascii="Times New Roman" w:hAnsi="Times New Roman" w:cs="Times New Roman"/>
          <w:sz w:val="24"/>
          <w:szCs w:val="24"/>
        </w:rPr>
        <w:t>. There should be separate folder for keeping script files (Script folder) and CSS files (</w:t>
      </w:r>
      <w:r w:rsidR="00451E92">
        <w:rPr>
          <w:rFonts w:ascii="Times New Roman" w:hAnsi="Times New Roman" w:cs="Times New Roman"/>
          <w:sz w:val="24"/>
          <w:szCs w:val="24"/>
        </w:rPr>
        <w:t>C</w:t>
      </w:r>
      <w:r w:rsidRPr="00B5011C">
        <w:rPr>
          <w:rFonts w:ascii="Times New Roman" w:hAnsi="Times New Roman" w:cs="Times New Roman"/>
          <w:sz w:val="24"/>
          <w:szCs w:val="24"/>
        </w:rPr>
        <w:t>ontent folder). Master page and other pages can remain on the root folder.</w:t>
      </w:r>
    </w:p>
    <w:p w:rsidR="00344B5E" w:rsidRPr="00227031" w:rsidRDefault="00344B5E" w:rsidP="00227031">
      <w:pPr>
        <w:pStyle w:val="Heading2"/>
        <w:rPr>
          <w:rStyle w:val="BookTitle"/>
        </w:rPr>
      </w:pPr>
      <w:bookmarkStart w:id="19" w:name="_Toc392092360"/>
      <w:r w:rsidRPr="00227031">
        <w:rPr>
          <w:rStyle w:val="BookTitle"/>
        </w:rPr>
        <w:t>4. Additional Specifications</w:t>
      </w:r>
      <w:bookmarkEnd w:id="19"/>
    </w:p>
    <w:p w:rsidR="00344B5E" w:rsidRPr="00504559" w:rsidRDefault="00344B5E" w:rsidP="007A7A57">
      <w:pPr>
        <w:pStyle w:val="Heading3"/>
      </w:pPr>
      <w:bookmarkStart w:id="20" w:name="_Toc392092361"/>
      <w:r w:rsidRPr="00504559">
        <w:t>4.1 Recommendations</w:t>
      </w:r>
      <w:bookmarkEnd w:id="20"/>
    </w:p>
    <w:p w:rsidR="00344B5E" w:rsidRPr="00163467" w:rsidRDefault="00FF5BAC" w:rsidP="00163467">
      <w:pPr>
        <w:pStyle w:val="ListParagraph"/>
        <w:numPr>
          <w:ilvl w:val="0"/>
          <w:numId w:val="14"/>
        </w:numPr>
        <w:spacing w:line="240" w:lineRule="auto"/>
        <w:jc w:val="both"/>
        <w:rPr>
          <w:rFonts w:ascii="Times New Roman" w:eastAsia="Times New Roman" w:hAnsi="Times New Roman" w:cs="Times New Roman"/>
          <w:sz w:val="24"/>
          <w:szCs w:val="24"/>
        </w:rPr>
      </w:pPr>
      <w:r w:rsidRPr="00163467">
        <w:rPr>
          <w:rFonts w:ascii="Times New Roman" w:eastAsia="Times New Roman" w:hAnsi="Times New Roman" w:cs="Times New Roman"/>
          <w:sz w:val="24"/>
          <w:szCs w:val="24"/>
        </w:rPr>
        <w:t>Use. properties</w:t>
      </w:r>
      <w:r w:rsidR="00EB4BE7" w:rsidRPr="00163467">
        <w:rPr>
          <w:rFonts w:ascii="Times New Roman" w:eastAsia="Times New Roman" w:hAnsi="Times New Roman" w:cs="Times New Roman"/>
          <w:sz w:val="24"/>
          <w:szCs w:val="24"/>
        </w:rPr>
        <w:t xml:space="preserve"> files to store your application constants</w:t>
      </w:r>
      <w:r w:rsidR="00670DE7">
        <w:rPr>
          <w:rFonts w:ascii="Times New Roman" w:eastAsia="Times New Roman" w:hAnsi="Times New Roman" w:cs="Times New Roman"/>
          <w:sz w:val="24"/>
          <w:szCs w:val="24"/>
        </w:rPr>
        <w:t xml:space="preserve"> or database values</w:t>
      </w:r>
      <w:r w:rsidR="00EB4BE7" w:rsidRPr="00163467">
        <w:rPr>
          <w:rFonts w:ascii="Times New Roman" w:eastAsia="Times New Roman" w:hAnsi="Times New Roman" w:cs="Times New Roman"/>
          <w:sz w:val="24"/>
          <w:szCs w:val="24"/>
        </w:rPr>
        <w:t>.</w:t>
      </w:r>
    </w:p>
    <w:p w:rsidR="00344B5E" w:rsidRPr="00163467" w:rsidRDefault="00706EF6" w:rsidP="00163467">
      <w:pPr>
        <w:pStyle w:val="ListParagraph"/>
        <w:numPr>
          <w:ilvl w:val="0"/>
          <w:numId w:val="14"/>
        </w:numPr>
        <w:spacing w:line="240" w:lineRule="auto"/>
        <w:jc w:val="both"/>
        <w:rPr>
          <w:rFonts w:ascii="Times New Roman" w:eastAsia="Times New Roman" w:hAnsi="Times New Roman" w:cs="Times New Roman"/>
          <w:sz w:val="24"/>
          <w:szCs w:val="24"/>
        </w:rPr>
      </w:pPr>
      <w:r w:rsidRPr="00163467">
        <w:rPr>
          <w:rFonts w:ascii="Times New Roman" w:eastAsia="Times New Roman" w:hAnsi="Times New Roman" w:cs="Times New Roman"/>
          <w:sz w:val="24"/>
          <w:szCs w:val="24"/>
        </w:rPr>
        <w:t>A</w:t>
      </w:r>
      <w:r w:rsidR="00344B5E" w:rsidRPr="00163467">
        <w:rPr>
          <w:rFonts w:ascii="Times New Roman" w:eastAsia="Times New Roman" w:hAnsi="Times New Roman" w:cs="Times New Roman"/>
          <w:sz w:val="24"/>
          <w:szCs w:val="24"/>
        </w:rPr>
        <w:t xml:space="preserve">void using tables for layout in your </w:t>
      </w:r>
      <w:proofErr w:type="spellStart"/>
      <w:r w:rsidR="00670DE7">
        <w:rPr>
          <w:rFonts w:ascii="Times New Roman" w:eastAsia="Times New Roman" w:hAnsi="Times New Roman" w:cs="Times New Roman"/>
          <w:sz w:val="24"/>
          <w:szCs w:val="24"/>
        </w:rPr>
        <w:t>jsp</w:t>
      </w:r>
      <w:proofErr w:type="spellEnd"/>
      <w:r w:rsidR="00344B5E" w:rsidRPr="00163467">
        <w:rPr>
          <w:rFonts w:ascii="Times New Roman" w:eastAsia="Times New Roman" w:hAnsi="Times New Roman" w:cs="Times New Roman"/>
          <w:sz w:val="24"/>
          <w:szCs w:val="24"/>
        </w:rPr>
        <w:t xml:space="preserve"> design. Use &lt;div&gt; with the width </w:t>
      </w:r>
      <w:r w:rsidR="00B818BD" w:rsidRPr="00163467">
        <w:rPr>
          <w:rFonts w:ascii="Times New Roman" w:eastAsia="Times New Roman" w:hAnsi="Times New Roman" w:cs="Times New Roman"/>
          <w:sz w:val="24"/>
          <w:szCs w:val="24"/>
        </w:rPr>
        <w:t>attribute instead</w:t>
      </w:r>
      <w:r w:rsidR="00EB4BE7" w:rsidRPr="00163467">
        <w:rPr>
          <w:rFonts w:ascii="Times New Roman" w:eastAsia="Times New Roman" w:hAnsi="Times New Roman" w:cs="Times New Roman"/>
          <w:sz w:val="24"/>
          <w:szCs w:val="24"/>
        </w:rPr>
        <w:t>.</w:t>
      </w:r>
    </w:p>
    <w:p w:rsidR="00344B5E" w:rsidRPr="00163467" w:rsidRDefault="00344B5E" w:rsidP="00163467">
      <w:pPr>
        <w:pStyle w:val="ListParagraph"/>
        <w:numPr>
          <w:ilvl w:val="0"/>
          <w:numId w:val="14"/>
        </w:numPr>
        <w:spacing w:line="240" w:lineRule="auto"/>
        <w:jc w:val="both"/>
        <w:rPr>
          <w:rFonts w:ascii="Times New Roman" w:eastAsia="Times New Roman" w:hAnsi="Times New Roman" w:cs="Times New Roman"/>
          <w:sz w:val="24"/>
          <w:szCs w:val="24"/>
        </w:rPr>
      </w:pPr>
      <w:r w:rsidRPr="00163467">
        <w:rPr>
          <w:rFonts w:ascii="Times New Roman" w:eastAsia="Times New Roman" w:hAnsi="Times New Roman" w:cs="Times New Roman"/>
          <w:sz w:val="24"/>
          <w:szCs w:val="24"/>
        </w:rPr>
        <w:t>Separate your style</w:t>
      </w:r>
      <w:r w:rsidR="006B1B1C" w:rsidRPr="00163467">
        <w:rPr>
          <w:rFonts w:ascii="Times New Roman" w:eastAsia="Times New Roman" w:hAnsi="Times New Roman" w:cs="Times New Roman"/>
          <w:sz w:val="24"/>
          <w:szCs w:val="24"/>
        </w:rPr>
        <w:t>(.</w:t>
      </w:r>
      <w:proofErr w:type="spellStart"/>
      <w:r w:rsidR="006B1B1C" w:rsidRPr="00163467">
        <w:rPr>
          <w:rFonts w:ascii="Times New Roman" w:eastAsia="Times New Roman" w:hAnsi="Times New Roman" w:cs="Times New Roman"/>
          <w:sz w:val="24"/>
          <w:szCs w:val="24"/>
        </w:rPr>
        <w:t>css</w:t>
      </w:r>
      <w:proofErr w:type="spellEnd"/>
      <w:r w:rsidR="006B1B1C" w:rsidRPr="00163467">
        <w:rPr>
          <w:rFonts w:ascii="Times New Roman" w:eastAsia="Times New Roman" w:hAnsi="Times New Roman" w:cs="Times New Roman"/>
          <w:sz w:val="24"/>
          <w:szCs w:val="24"/>
        </w:rPr>
        <w:t>)</w:t>
      </w:r>
      <w:r w:rsidRPr="00163467">
        <w:rPr>
          <w:rFonts w:ascii="Times New Roman" w:eastAsia="Times New Roman" w:hAnsi="Times New Roman" w:cs="Times New Roman"/>
          <w:sz w:val="24"/>
          <w:szCs w:val="24"/>
        </w:rPr>
        <w:t xml:space="preserve"> and </w:t>
      </w:r>
      <w:proofErr w:type="spellStart"/>
      <w:r w:rsidR="00C815A4" w:rsidRPr="00163467">
        <w:rPr>
          <w:rFonts w:ascii="Times New Roman" w:eastAsia="Times New Roman" w:hAnsi="Times New Roman" w:cs="Times New Roman"/>
          <w:sz w:val="24"/>
          <w:szCs w:val="24"/>
        </w:rPr>
        <w:t>js</w:t>
      </w:r>
      <w:proofErr w:type="spellEnd"/>
      <w:r w:rsidR="00670DE7">
        <w:rPr>
          <w:rFonts w:ascii="Times New Roman" w:eastAsia="Times New Roman" w:hAnsi="Times New Roman" w:cs="Times New Roman"/>
          <w:sz w:val="24"/>
          <w:szCs w:val="24"/>
        </w:rPr>
        <w:t xml:space="preserve"> </w:t>
      </w:r>
      <w:r w:rsidRPr="00163467">
        <w:rPr>
          <w:rFonts w:ascii="Times New Roman" w:eastAsia="Times New Roman" w:hAnsi="Times New Roman" w:cs="Times New Roman"/>
          <w:sz w:val="24"/>
          <w:szCs w:val="24"/>
        </w:rPr>
        <w:t xml:space="preserve">from your </w:t>
      </w:r>
      <w:proofErr w:type="spellStart"/>
      <w:r w:rsidRPr="00163467">
        <w:rPr>
          <w:rFonts w:ascii="Times New Roman" w:eastAsia="Times New Roman" w:hAnsi="Times New Roman" w:cs="Times New Roman"/>
          <w:sz w:val="24"/>
          <w:szCs w:val="24"/>
        </w:rPr>
        <w:t>markup</w:t>
      </w:r>
      <w:proofErr w:type="spellEnd"/>
      <w:r w:rsidRPr="00163467">
        <w:rPr>
          <w:rFonts w:ascii="Times New Roman" w:eastAsia="Times New Roman" w:hAnsi="Times New Roman" w:cs="Times New Roman"/>
          <w:sz w:val="24"/>
          <w:szCs w:val="24"/>
        </w:rPr>
        <w:t xml:space="preserve"> (</w:t>
      </w:r>
      <w:proofErr w:type="spellStart"/>
      <w:r w:rsidR="00670DE7">
        <w:rPr>
          <w:rFonts w:ascii="Times New Roman" w:eastAsia="Times New Roman" w:hAnsi="Times New Roman" w:cs="Times New Roman"/>
          <w:sz w:val="24"/>
          <w:szCs w:val="24"/>
        </w:rPr>
        <w:t>jsp</w:t>
      </w:r>
      <w:proofErr w:type="spellEnd"/>
      <w:r w:rsidRPr="00163467">
        <w:rPr>
          <w:rFonts w:ascii="Times New Roman" w:eastAsia="Times New Roman" w:hAnsi="Times New Roman" w:cs="Times New Roman"/>
          <w:sz w:val="24"/>
          <w:szCs w:val="24"/>
        </w:rPr>
        <w:t>)</w:t>
      </w:r>
      <w:r w:rsidR="00EB4BE7" w:rsidRPr="00163467">
        <w:rPr>
          <w:rFonts w:ascii="Times New Roman" w:eastAsia="Times New Roman" w:hAnsi="Times New Roman" w:cs="Times New Roman"/>
          <w:sz w:val="24"/>
          <w:szCs w:val="24"/>
        </w:rPr>
        <w:t xml:space="preserve"> and move it to their own files.</w:t>
      </w:r>
    </w:p>
    <w:p w:rsidR="00163467" w:rsidRPr="00163467" w:rsidRDefault="00012C66" w:rsidP="00163467">
      <w:pPr>
        <w:pStyle w:val="ListParagraph"/>
        <w:numPr>
          <w:ilvl w:val="0"/>
          <w:numId w:val="14"/>
        </w:numPr>
        <w:spacing w:line="240" w:lineRule="auto"/>
        <w:jc w:val="both"/>
        <w:rPr>
          <w:rFonts w:ascii="Times New Roman" w:eastAsia="Times New Roman" w:hAnsi="Times New Roman" w:cs="Times New Roman"/>
          <w:sz w:val="24"/>
          <w:szCs w:val="24"/>
        </w:rPr>
      </w:pPr>
      <w:r w:rsidRPr="00163467">
        <w:rPr>
          <w:rFonts w:ascii="Times New Roman" w:eastAsia="Times New Roman" w:hAnsi="Times New Roman" w:cs="Times New Roman"/>
          <w:sz w:val="24"/>
          <w:szCs w:val="24"/>
        </w:rPr>
        <w:t>Imp</w:t>
      </w:r>
      <w:r w:rsidR="00D77A52" w:rsidRPr="00163467">
        <w:rPr>
          <w:rFonts w:ascii="Times New Roman" w:eastAsia="Times New Roman" w:hAnsi="Times New Roman" w:cs="Times New Roman"/>
          <w:sz w:val="24"/>
          <w:szCs w:val="24"/>
        </w:rPr>
        <w:t>lement a good logging mechanism to log system errors/unhandled exception.</w:t>
      </w:r>
      <w:r w:rsidR="00670DE7">
        <w:rPr>
          <w:rFonts w:ascii="Times New Roman" w:eastAsia="Times New Roman" w:hAnsi="Times New Roman" w:cs="Times New Roman"/>
          <w:sz w:val="24"/>
          <w:szCs w:val="24"/>
        </w:rPr>
        <w:t>(AOP in spring)</w:t>
      </w:r>
    </w:p>
    <w:p w:rsidR="00012C66" w:rsidRPr="00163467" w:rsidRDefault="00012C66" w:rsidP="00163467">
      <w:pPr>
        <w:pStyle w:val="ListParagraph"/>
        <w:numPr>
          <w:ilvl w:val="0"/>
          <w:numId w:val="14"/>
        </w:numPr>
        <w:spacing w:line="240" w:lineRule="auto"/>
        <w:jc w:val="both"/>
        <w:rPr>
          <w:rFonts w:ascii="Times New Roman" w:eastAsia="Times New Roman" w:hAnsi="Times New Roman" w:cs="Times New Roman"/>
          <w:sz w:val="24"/>
          <w:szCs w:val="24"/>
        </w:rPr>
      </w:pPr>
      <w:r w:rsidRPr="00163467">
        <w:rPr>
          <w:rFonts w:ascii="Times New Roman" w:eastAsia="Times New Roman" w:hAnsi="Times New Roman" w:cs="Times New Roman"/>
          <w:sz w:val="24"/>
          <w:szCs w:val="24"/>
        </w:rPr>
        <w:t xml:space="preserve">Test across multiple browsers. As a standard, use Firefox </w:t>
      </w:r>
      <w:r w:rsidR="00163467" w:rsidRPr="00163467">
        <w:rPr>
          <w:rFonts w:ascii="Times New Roman" w:eastAsia="Times New Roman" w:hAnsi="Times New Roman" w:cs="Times New Roman"/>
          <w:sz w:val="24"/>
          <w:szCs w:val="24"/>
        </w:rPr>
        <w:t>2</w:t>
      </w:r>
      <w:r w:rsidRPr="00163467">
        <w:rPr>
          <w:rFonts w:ascii="Times New Roman" w:eastAsia="Times New Roman" w:hAnsi="Times New Roman" w:cs="Times New Roman"/>
          <w:sz w:val="24"/>
          <w:szCs w:val="24"/>
        </w:rPr>
        <w:t>6</w:t>
      </w:r>
      <w:r w:rsidR="00163467" w:rsidRPr="00163467">
        <w:rPr>
          <w:rFonts w:ascii="Times New Roman" w:eastAsia="Times New Roman" w:hAnsi="Times New Roman" w:cs="Times New Roman"/>
          <w:sz w:val="24"/>
          <w:szCs w:val="24"/>
        </w:rPr>
        <w:t>.0</w:t>
      </w:r>
      <w:r w:rsidR="00670DE7">
        <w:rPr>
          <w:rFonts w:ascii="Times New Roman" w:eastAsia="Times New Roman" w:hAnsi="Times New Roman" w:cs="Times New Roman"/>
          <w:sz w:val="24"/>
          <w:szCs w:val="24"/>
        </w:rPr>
        <w:t xml:space="preserve"> </w:t>
      </w:r>
      <w:r w:rsidRPr="00163467">
        <w:rPr>
          <w:rFonts w:ascii="Times New Roman" w:eastAsia="Times New Roman" w:hAnsi="Times New Roman" w:cs="Times New Roman"/>
          <w:sz w:val="24"/>
          <w:szCs w:val="24"/>
        </w:rPr>
        <w:t>&amp; above, IE</w:t>
      </w:r>
      <w:r w:rsidR="005C46D2">
        <w:rPr>
          <w:rFonts w:ascii="Times New Roman" w:eastAsia="Times New Roman" w:hAnsi="Times New Roman" w:cs="Times New Roman"/>
          <w:sz w:val="24"/>
          <w:szCs w:val="24"/>
        </w:rPr>
        <w:t xml:space="preserve"> 9.0 and above</w:t>
      </w:r>
      <w:r w:rsidRPr="00163467">
        <w:rPr>
          <w:rFonts w:ascii="Times New Roman" w:eastAsia="Times New Roman" w:hAnsi="Times New Roman" w:cs="Times New Roman"/>
          <w:sz w:val="24"/>
          <w:szCs w:val="24"/>
        </w:rPr>
        <w:t>&amp; Google Chrome.</w:t>
      </w:r>
    </w:p>
    <w:sectPr w:rsidR="00012C66" w:rsidRPr="00163467" w:rsidSect="006A2873">
      <w:footerReference w:type="default" r:id="rId2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1028" w:rsidRDefault="00141028" w:rsidP="003A1840">
      <w:pPr>
        <w:spacing w:line="240" w:lineRule="auto"/>
      </w:pPr>
      <w:r>
        <w:separator/>
      </w:r>
    </w:p>
  </w:endnote>
  <w:endnote w:type="continuationSeparator" w:id="0">
    <w:p w:rsidR="00141028" w:rsidRDefault="00141028" w:rsidP="003A18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Yu Gothic"/>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840" w:rsidRPr="003C052B" w:rsidRDefault="00611B7F">
    <w:pPr>
      <w:pStyle w:val="Footer"/>
      <w:rPr>
        <w:sz w:val="20"/>
      </w:rPr>
    </w:pPr>
    <w:proofErr w:type="spellStart"/>
    <w:r>
      <w:rPr>
        <w:color w:val="auto"/>
        <w:sz w:val="20"/>
      </w:rPr>
      <w:t>TwitterClone</w:t>
    </w:r>
    <w:proofErr w:type="spellEnd"/>
    <w:r w:rsidR="003A1840" w:rsidRPr="003C052B">
      <w:rPr>
        <w:color w:val="auto"/>
        <w:sz w:val="20"/>
      </w:rPr>
      <w:t xml:space="preserve">– </w:t>
    </w:r>
    <w:r w:rsidR="00760ED9" w:rsidRPr="003C052B">
      <w:rPr>
        <w:color w:val="auto"/>
        <w:sz w:val="20"/>
      </w:rPr>
      <w:t xml:space="preserve">A </w:t>
    </w:r>
    <w:r w:rsidR="00AA7AE6">
      <w:rPr>
        <w:color w:val="auto"/>
        <w:sz w:val="20"/>
      </w:rPr>
      <w:t>.</w:t>
    </w:r>
    <w:r w:rsidR="008A039D">
      <w:rPr>
        <w:color w:val="auto"/>
        <w:sz w:val="20"/>
      </w:rPr>
      <w:t>Java EE</w:t>
    </w:r>
    <w:r w:rsidR="000C4707">
      <w:rPr>
        <w:color w:val="auto"/>
        <w:sz w:val="20"/>
      </w:rPr>
      <w:t xml:space="preserve"> A</w:t>
    </w:r>
    <w:r w:rsidR="003A1840" w:rsidRPr="003C052B">
      <w:rPr>
        <w:color w:val="auto"/>
        <w:sz w:val="20"/>
      </w:rPr>
      <w:t>pp</w:t>
    </w:r>
    <w:r w:rsidR="00760ED9" w:rsidRPr="003C052B">
      <w:rPr>
        <w:color w:val="auto"/>
        <w:sz w:val="20"/>
      </w:rPr>
      <w:t>lication</w:t>
    </w:r>
    <w:r w:rsidR="000C4707">
      <w:rPr>
        <w:color w:val="auto"/>
        <w:sz w:val="20"/>
      </w:rPr>
      <w:t xml:space="preserve"> S</w:t>
    </w:r>
    <w:r w:rsidR="003A1840" w:rsidRPr="003C052B">
      <w:rPr>
        <w:color w:val="auto"/>
        <w:sz w:val="20"/>
      </w:rPr>
      <w:t xml:space="preserve">pec for </w:t>
    </w:r>
    <w:r w:rsidR="008A039D">
      <w:rPr>
        <w:color w:val="auto"/>
        <w:sz w:val="20"/>
      </w:rPr>
      <w:t>Wipro</w:t>
    </w:r>
    <w:r w:rsidR="000C4707">
      <w:rPr>
        <w:color w:val="auto"/>
        <w:sz w:val="20"/>
      </w:rPr>
      <w:t xml:space="preserve"> Training/C</w:t>
    </w:r>
    <w:r w:rsidR="003C052B">
      <w:rPr>
        <w:color w:val="auto"/>
        <w:sz w:val="20"/>
      </w:rPr>
      <w:t>ourse work</w:t>
    </w:r>
  </w:p>
  <w:p w:rsidR="003A1840" w:rsidRDefault="003A18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1028" w:rsidRDefault="00141028" w:rsidP="003A1840">
      <w:pPr>
        <w:spacing w:line="240" w:lineRule="auto"/>
      </w:pPr>
      <w:r>
        <w:separator/>
      </w:r>
    </w:p>
  </w:footnote>
  <w:footnote w:type="continuationSeparator" w:id="0">
    <w:p w:rsidR="00141028" w:rsidRDefault="00141028" w:rsidP="003A184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D26E7D4E">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BBCAA6B2">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6E784C6E">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9ACE7A80">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24C852FC">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1CB47F56">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675E1954">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0614A836">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8CE0E89E">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 w15:restartNumberingAfterBreak="0">
    <w:nsid w:val="00000002"/>
    <w:multiLevelType w:val="hybridMultilevel"/>
    <w:tmpl w:val="00000002"/>
    <w:lvl w:ilvl="0" w:tplc="3F9CA07C">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5FB28714">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80D4C944">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A8986DF8">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52807362">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ECFE6290">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931AB13A">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82043C8C">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1B8651B2">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2" w15:restartNumberingAfterBreak="0">
    <w:nsid w:val="00000003"/>
    <w:multiLevelType w:val="hybridMultilevel"/>
    <w:tmpl w:val="00000003"/>
    <w:lvl w:ilvl="0" w:tplc="34DEA7AC">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24206222">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12DAA8A8">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A51E167A">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C8C605FA">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B1800ABC">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1E3AFC6E">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B3C082F0">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C458D974">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3" w15:restartNumberingAfterBreak="0">
    <w:nsid w:val="00000004"/>
    <w:multiLevelType w:val="hybridMultilevel"/>
    <w:tmpl w:val="00000004"/>
    <w:lvl w:ilvl="0" w:tplc="F1DE73BA">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415E3558">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76A58CA">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AB904442">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EAD480E0">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7FF2DAE2">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A452842C">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23A6D9F0">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738C49EE">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4" w15:restartNumberingAfterBreak="0">
    <w:nsid w:val="00000005"/>
    <w:multiLevelType w:val="hybridMultilevel"/>
    <w:tmpl w:val="00000005"/>
    <w:lvl w:ilvl="0" w:tplc="810E66E6">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E2CAFF2A">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B246B45E">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3308150E">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16003B32">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374831A2">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849CCD32">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9E187AD2">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53EAACB2">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5" w15:restartNumberingAfterBreak="0">
    <w:nsid w:val="00000006"/>
    <w:multiLevelType w:val="hybridMultilevel"/>
    <w:tmpl w:val="00000006"/>
    <w:lvl w:ilvl="0" w:tplc="E9DA0560">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9E267FBE">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224CFF38">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A252B622">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D4E039B8">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D2AC8E76">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C3FAE8B0">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2E307778">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916EA09A">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6" w15:restartNumberingAfterBreak="0">
    <w:nsid w:val="00000007"/>
    <w:multiLevelType w:val="hybridMultilevel"/>
    <w:tmpl w:val="00000007"/>
    <w:lvl w:ilvl="0" w:tplc="D0F4BF0A">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69707142">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842CEC34">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230A7E1C">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5FD8350A">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276CA85C">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7E04BCCE">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BBC27E1A">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17B25776">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7" w15:restartNumberingAfterBreak="0">
    <w:nsid w:val="00000008"/>
    <w:multiLevelType w:val="hybridMultilevel"/>
    <w:tmpl w:val="00000008"/>
    <w:lvl w:ilvl="0" w:tplc="7C204428">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2C12F4DA">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08388A4C">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184EBD78">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511618FE">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3CB09798">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4AF648C8">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989CFE22">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4F2A116">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8" w15:restartNumberingAfterBreak="0">
    <w:nsid w:val="073B2424"/>
    <w:multiLevelType w:val="hybridMultilevel"/>
    <w:tmpl w:val="77FC9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D47CF9"/>
    <w:multiLevelType w:val="hybridMultilevel"/>
    <w:tmpl w:val="6060B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8D29A1"/>
    <w:multiLevelType w:val="hybridMultilevel"/>
    <w:tmpl w:val="886AE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693271"/>
    <w:multiLevelType w:val="hybridMultilevel"/>
    <w:tmpl w:val="1D129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8C0E72"/>
    <w:multiLevelType w:val="hybridMultilevel"/>
    <w:tmpl w:val="C61E0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390FA0"/>
    <w:multiLevelType w:val="hybridMultilevel"/>
    <w:tmpl w:val="2F30B6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A671C8E"/>
    <w:multiLevelType w:val="hybridMultilevel"/>
    <w:tmpl w:val="541888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12"/>
  </w:num>
  <w:num w:numId="11">
    <w:abstractNumId w:val="8"/>
  </w:num>
  <w:num w:numId="12">
    <w:abstractNumId w:val="11"/>
  </w:num>
  <w:num w:numId="13">
    <w:abstractNumId w:val="14"/>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A77B3E"/>
    <w:rsid w:val="0000313C"/>
    <w:rsid w:val="00012C66"/>
    <w:rsid w:val="00022FF5"/>
    <w:rsid w:val="00023EA6"/>
    <w:rsid w:val="00031D63"/>
    <w:rsid w:val="00043BB4"/>
    <w:rsid w:val="00046214"/>
    <w:rsid w:val="00055DF2"/>
    <w:rsid w:val="00067CDC"/>
    <w:rsid w:val="00076878"/>
    <w:rsid w:val="00094A51"/>
    <w:rsid w:val="00095551"/>
    <w:rsid w:val="000965D1"/>
    <w:rsid w:val="000B3B71"/>
    <w:rsid w:val="000C19CB"/>
    <w:rsid w:val="000C41C8"/>
    <w:rsid w:val="000C4707"/>
    <w:rsid w:val="000C6070"/>
    <w:rsid w:val="000C698E"/>
    <w:rsid w:val="000F070B"/>
    <w:rsid w:val="000F43D3"/>
    <w:rsid w:val="000F5B4D"/>
    <w:rsid w:val="00110C03"/>
    <w:rsid w:val="00125433"/>
    <w:rsid w:val="00141028"/>
    <w:rsid w:val="00150790"/>
    <w:rsid w:val="00151A37"/>
    <w:rsid w:val="001542FB"/>
    <w:rsid w:val="0015451C"/>
    <w:rsid w:val="00156DCB"/>
    <w:rsid w:val="00163467"/>
    <w:rsid w:val="00171711"/>
    <w:rsid w:val="001718B0"/>
    <w:rsid w:val="001874AC"/>
    <w:rsid w:val="001944E9"/>
    <w:rsid w:val="001A418B"/>
    <w:rsid w:val="001A6E12"/>
    <w:rsid w:val="001B3F20"/>
    <w:rsid w:val="001D0041"/>
    <w:rsid w:val="00200235"/>
    <w:rsid w:val="00211FF7"/>
    <w:rsid w:val="00227031"/>
    <w:rsid w:val="00272432"/>
    <w:rsid w:val="00272C45"/>
    <w:rsid w:val="00272EBD"/>
    <w:rsid w:val="00286252"/>
    <w:rsid w:val="002A2A9F"/>
    <w:rsid w:val="002A3D13"/>
    <w:rsid w:val="002E6550"/>
    <w:rsid w:val="002F04D2"/>
    <w:rsid w:val="00303631"/>
    <w:rsid w:val="00321D66"/>
    <w:rsid w:val="003278CC"/>
    <w:rsid w:val="003329B3"/>
    <w:rsid w:val="00344B5E"/>
    <w:rsid w:val="00362838"/>
    <w:rsid w:val="003734E2"/>
    <w:rsid w:val="00393848"/>
    <w:rsid w:val="003A1840"/>
    <w:rsid w:val="003A1B42"/>
    <w:rsid w:val="003B0E96"/>
    <w:rsid w:val="003B7C9D"/>
    <w:rsid w:val="003C052B"/>
    <w:rsid w:val="003E048C"/>
    <w:rsid w:val="003E2CCE"/>
    <w:rsid w:val="00404DF9"/>
    <w:rsid w:val="004153C3"/>
    <w:rsid w:val="00431452"/>
    <w:rsid w:val="00432869"/>
    <w:rsid w:val="00440148"/>
    <w:rsid w:val="00451339"/>
    <w:rsid w:val="00451E92"/>
    <w:rsid w:val="0045405F"/>
    <w:rsid w:val="0046293B"/>
    <w:rsid w:val="004663ED"/>
    <w:rsid w:val="004A04AD"/>
    <w:rsid w:val="004A18C2"/>
    <w:rsid w:val="004A735D"/>
    <w:rsid w:val="004C63DE"/>
    <w:rsid w:val="004D48AF"/>
    <w:rsid w:val="00504559"/>
    <w:rsid w:val="00516703"/>
    <w:rsid w:val="00524AD3"/>
    <w:rsid w:val="00530157"/>
    <w:rsid w:val="005365CB"/>
    <w:rsid w:val="00564C2D"/>
    <w:rsid w:val="005676CA"/>
    <w:rsid w:val="00581CEA"/>
    <w:rsid w:val="00582FAC"/>
    <w:rsid w:val="00593B61"/>
    <w:rsid w:val="005C194B"/>
    <w:rsid w:val="005C4574"/>
    <w:rsid w:val="005C46D2"/>
    <w:rsid w:val="005D14B9"/>
    <w:rsid w:val="00611B7F"/>
    <w:rsid w:val="006147F2"/>
    <w:rsid w:val="00622D28"/>
    <w:rsid w:val="00622D8B"/>
    <w:rsid w:val="006323A5"/>
    <w:rsid w:val="00636AEA"/>
    <w:rsid w:val="00644C92"/>
    <w:rsid w:val="00656BF2"/>
    <w:rsid w:val="00663714"/>
    <w:rsid w:val="00670DE7"/>
    <w:rsid w:val="00682667"/>
    <w:rsid w:val="006863A2"/>
    <w:rsid w:val="00690F69"/>
    <w:rsid w:val="006953D8"/>
    <w:rsid w:val="006A0CC0"/>
    <w:rsid w:val="006A2873"/>
    <w:rsid w:val="006A50FB"/>
    <w:rsid w:val="006B1B1C"/>
    <w:rsid w:val="006B7B34"/>
    <w:rsid w:val="006C1B3D"/>
    <w:rsid w:val="006D5DC9"/>
    <w:rsid w:val="006D7F12"/>
    <w:rsid w:val="006E54C9"/>
    <w:rsid w:val="006F2652"/>
    <w:rsid w:val="006F4285"/>
    <w:rsid w:val="00703413"/>
    <w:rsid w:val="007038E9"/>
    <w:rsid w:val="007056F2"/>
    <w:rsid w:val="00706A55"/>
    <w:rsid w:val="00706EF6"/>
    <w:rsid w:val="00721625"/>
    <w:rsid w:val="00725426"/>
    <w:rsid w:val="00730B31"/>
    <w:rsid w:val="007366D6"/>
    <w:rsid w:val="00741933"/>
    <w:rsid w:val="00754002"/>
    <w:rsid w:val="00760159"/>
    <w:rsid w:val="00760ED9"/>
    <w:rsid w:val="00770CDE"/>
    <w:rsid w:val="00786BF7"/>
    <w:rsid w:val="007A43B1"/>
    <w:rsid w:val="007A7A57"/>
    <w:rsid w:val="007D26D5"/>
    <w:rsid w:val="007D5F7C"/>
    <w:rsid w:val="00807517"/>
    <w:rsid w:val="00812CBC"/>
    <w:rsid w:val="00813005"/>
    <w:rsid w:val="00823E45"/>
    <w:rsid w:val="00823F5F"/>
    <w:rsid w:val="008242AA"/>
    <w:rsid w:val="0084262B"/>
    <w:rsid w:val="00843A1D"/>
    <w:rsid w:val="00847EA5"/>
    <w:rsid w:val="008531F0"/>
    <w:rsid w:val="00866AD3"/>
    <w:rsid w:val="008A039D"/>
    <w:rsid w:val="008A7A70"/>
    <w:rsid w:val="008D222B"/>
    <w:rsid w:val="008F5AD9"/>
    <w:rsid w:val="009050CA"/>
    <w:rsid w:val="00921690"/>
    <w:rsid w:val="009308ED"/>
    <w:rsid w:val="0094785A"/>
    <w:rsid w:val="00963E1F"/>
    <w:rsid w:val="00964D6D"/>
    <w:rsid w:val="009659F1"/>
    <w:rsid w:val="009862BB"/>
    <w:rsid w:val="00987D2F"/>
    <w:rsid w:val="009B29C5"/>
    <w:rsid w:val="009B6520"/>
    <w:rsid w:val="009C7D6B"/>
    <w:rsid w:val="009E782F"/>
    <w:rsid w:val="009F5E56"/>
    <w:rsid w:val="009F7D57"/>
    <w:rsid w:val="00A0058B"/>
    <w:rsid w:val="00A36457"/>
    <w:rsid w:val="00A37DAC"/>
    <w:rsid w:val="00A401A7"/>
    <w:rsid w:val="00A46CE8"/>
    <w:rsid w:val="00A60175"/>
    <w:rsid w:val="00A77B3E"/>
    <w:rsid w:val="00A8523B"/>
    <w:rsid w:val="00AA7AE6"/>
    <w:rsid w:val="00AE75D2"/>
    <w:rsid w:val="00AF1217"/>
    <w:rsid w:val="00AF6485"/>
    <w:rsid w:val="00B25BB5"/>
    <w:rsid w:val="00B27F42"/>
    <w:rsid w:val="00B5011C"/>
    <w:rsid w:val="00B53165"/>
    <w:rsid w:val="00B657B1"/>
    <w:rsid w:val="00B77C96"/>
    <w:rsid w:val="00B818BD"/>
    <w:rsid w:val="00B91492"/>
    <w:rsid w:val="00BA48AD"/>
    <w:rsid w:val="00BA54EB"/>
    <w:rsid w:val="00BB4669"/>
    <w:rsid w:val="00BB4B1D"/>
    <w:rsid w:val="00BB5013"/>
    <w:rsid w:val="00BD2256"/>
    <w:rsid w:val="00BD70AC"/>
    <w:rsid w:val="00BE5AB5"/>
    <w:rsid w:val="00BF7125"/>
    <w:rsid w:val="00C0224F"/>
    <w:rsid w:val="00C23469"/>
    <w:rsid w:val="00C4319B"/>
    <w:rsid w:val="00C508AF"/>
    <w:rsid w:val="00C56A02"/>
    <w:rsid w:val="00C5707D"/>
    <w:rsid w:val="00C645D8"/>
    <w:rsid w:val="00C64F7D"/>
    <w:rsid w:val="00C71535"/>
    <w:rsid w:val="00C77B08"/>
    <w:rsid w:val="00C815A4"/>
    <w:rsid w:val="00CB026E"/>
    <w:rsid w:val="00CB6FC2"/>
    <w:rsid w:val="00CC6E5F"/>
    <w:rsid w:val="00CD5BEF"/>
    <w:rsid w:val="00CE50FF"/>
    <w:rsid w:val="00CF3425"/>
    <w:rsid w:val="00CF3EFB"/>
    <w:rsid w:val="00D04F08"/>
    <w:rsid w:val="00D445B2"/>
    <w:rsid w:val="00D45432"/>
    <w:rsid w:val="00D61827"/>
    <w:rsid w:val="00D77A52"/>
    <w:rsid w:val="00D90CC4"/>
    <w:rsid w:val="00DC751D"/>
    <w:rsid w:val="00DC79BF"/>
    <w:rsid w:val="00DE1ABA"/>
    <w:rsid w:val="00E0570C"/>
    <w:rsid w:val="00E1661F"/>
    <w:rsid w:val="00E23631"/>
    <w:rsid w:val="00E50C99"/>
    <w:rsid w:val="00E51FB6"/>
    <w:rsid w:val="00E61383"/>
    <w:rsid w:val="00E64E27"/>
    <w:rsid w:val="00E673BB"/>
    <w:rsid w:val="00E71063"/>
    <w:rsid w:val="00E7283A"/>
    <w:rsid w:val="00E767DD"/>
    <w:rsid w:val="00E86D74"/>
    <w:rsid w:val="00E87B27"/>
    <w:rsid w:val="00E901F8"/>
    <w:rsid w:val="00EB4BE7"/>
    <w:rsid w:val="00EE512D"/>
    <w:rsid w:val="00EF76C5"/>
    <w:rsid w:val="00F01829"/>
    <w:rsid w:val="00F23B08"/>
    <w:rsid w:val="00F27475"/>
    <w:rsid w:val="00F44327"/>
    <w:rsid w:val="00F51930"/>
    <w:rsid w:val="00F72B03"/>
    <w:rsid w:val="00F72EEF"/>
    <w:rsid w:val="00F733C4"/>
    <w:rsid w:val="00FA0690"/>
    <w:rsid w:val="00FB3F50"/>
    <w:rsid w:val="00FB67E2"/>
    <w:rsid w:val="00FC3B28"/>
    <w:rsid w:val="00FD77B7"/>
    <w:rsid w:val="00FE2EEE"/>
    <w:rsid w:val="00FE6EA4"/>
    <w:rsid w:val="00FF5BAC"/>
    <w:rsid w:val="00FF60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6B3637"/>
  <w15:docId w15:val="{642FD475-8454-45F0-9B59-EA358FBF2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211FF7"/>
    <w:pPr>
      <w:spacing w:line="276" w:lineRule="auto"/>
    </w:pPr>
    <w:rPr>
      <w:rFonts w:ascii="Arial" w:eastAsia="Arial" w:hAnsi="Arial" w:cs="Arial"/>
      <w:color w:val="000000"/>
      <w:sz w:val="22"/>
      <w:szCs w:val="22"/>
      <w:lang w:val="en-GB" w:eastAsia="en-GB"/>
    </w:rPr>
  </w:style>
  <w:style w:type="paragraph" w:styleId="Heading1">
    <w:name w:val="heading 1"/>
    <w:basedOn w:val="Normal"/>
    <w:next w:val="Normal"/>
    <w:qFormat/>
    <w:rsid w:val="00EF7B96"/>
    <w:pPr>
      <w:spacing w:before="480" w:after="120" w:line="240" w:lineRule="auto"/>
      <w:outlineLvl w:val="0"/>
    </w:pPr>
    <w:rPr>
      <w:b/>
      <w:bCs/>
      <w:sz w:val="36"/>
      <w:szCs w:val="36"/>
    </w:rPr>
  </w:style>
  <w:style w:type="paragraph" w:styleId="Heading2">
    <w:name w:val="heading 2"/>
    <w:basedOn w:val="Normal"/>
    <w:next w:val="Normal"/>
    <w:qFormat/>
    <w:rsid w:val="00EF7B96"/>
    <w:pPr>
      <w:spacing w:before="360" w:after="80" w:line="240" w:lineRule="auto"/>
      <w:outlineLvl w:val="1"/>
    </w:pPr>
    <w:rPr>
      <w:b/>
      <w:bCs/>
      <w:sz w:val="28"/>
      <w:szCs w:val="28"/>
    </w:rPr>
  </w:style>
  <w:style w:type="paragraph" w:styleId="Heading3">
    <w:name w:val="heading 3"/>
    <w:basedOn w:val="Normal"/>
    <w:next w:val="Normal"/>
    <w:qFormat/>
    <w:rsid w:val="00EF7B96"/>
    <w:pPr>
      <w:spacing w:before="280" w:after="80" w:line="240" w:lineRule="auto"/>
      <w:outlineLvl w:val="2"/>
    </w:pPr>
    <w:rPr>
      <w:b/>
      <w:bCs/>
      <w:color w:val="666666"/>
      <w:sz w:val="24"/>
      <w:szCs w:val="24"/>
    </w:rPr>
  </w:style>
  <w:style w:type="paragraph" w:styleId="Heading4">
    <w:name w:val="heading 4"/>
    <w:basedOn w:val="Normal"/>
    <w:next w:val="Normal"/>
    <w:qFormat/>
    <w:rsid w:val="00EF7B96"/>
    <w:pPr>
      <w:spacing w:before="240" w:after="40" w:line="240" w:lineRule="auto"/>
      <w:outlineLvl w:val="3"/>
    </w:pPr>
    <w:rPr>
      <w:i/>
      <w:iCs/>
      <w:color w:val="666666"/>
    </w:rPr>
  </w:style>
  <w:style w:type="paragraph" w:styleId="Heading5">
    <w:name w:val="heading 5"/>
    <w:basedOn w:val="Normal"/>
    <w:next w:val="Normal"/>
    <w:qFormat/>
    <w:rsid w:val="00EF7B96"/>
    <w:pPr>
      <w:spacing w:before="220" w:after="40" w:line="240" w:lineRule="auto"/>
      <w:outlineLvl w:val="4"/>
    </w:pPr>
    <w:rPr>
      <w:b/>
      <w:bCs/>
      <w:color w:val="666666"/>
      <w:sz w:val="20"/>
      <w:szCs w:val="20"/>
    </w:rPr>
  </w:style>
  <w:style w:type="paragraph" w:styleId="Heading6">
    <w:name w:val="heading 6"/>
    <w:basedOn w:val="Normal"/>
    <w:next w:val="Normal"/>
    <w:qFormat/>
    <w:rsid w:val="00EF7B96"/>
    <w:pPr>
      <w:spacing w:before="200" w:after="40" w:line="240" w:lineRule="auto"/>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line="240" w:lineRule="auto"/>
    </w:pPr>
    <w:rPr>
      <w:b/>
      <w:bCs/>
      <w:sz w:val="72"/>
      <w:szCs w:val="72"/>
    </w:rPr>
  </w:style>
  <w:style w:type="paragraph" w:styleId="Subtitle">
    <w:name w:val="Subtitle"/>
    <w:basedOn w:val="Normal"/>
    <w:qFormat/>
    <w:rsid w:val="00EF7B96"/>
    <w:pPr>
      <w:spacing w:before="360" w:after="80" w:line="240" w:lineRule="auto"/>
    </w:pPr>
    <w:rPr>
      <w:rFonts w:ascii="Georgia" w:eastAsia="Georgia" w:hAnsi="Georgia" w:cs="Georgia"/>
      <w:i/>
      <w:iCs/>
      <w:color w:val="666666"/>
      <w:sz w:val="48"/>
      <w:szCs w:val="48"/>
    </w:rPr>
  </w:style>
  <w:style w:type="paragraph" w:styleId="Header">
    <w:name w:val="header"/>
    <w:basedOn w:val="Normal"/>
    <w:link w:val="HeaderChar"/>
    <w:rsid w:val="003A1840"/>
    <w:pPr>
      <w:tabs>
        <w:tab w:val="center" w:pos="4513"/>
        <w:tab w:val="right" w:pos="9026"/>
      </w:tabs>
    </w:pPr>
    <w:rPr>
      <w:rFonts w:cs="Times New Roman"/>
    </w:rPr>
  </w:style>
  <w:style w:type="character" w:customStyle="1" w:styleId="HeaderChar">
    <w:name w:val="Header Char"/>
    <w:link w:val="Header"/>
    <w:rsid w:val="003A1840"/>
    <w:rPr>
      <w:rFonts w:ascii="Arial" w:eastAsia="Arial" w:hAnsi="Arial" w:cs="Arial"/>
      <w:color w:val="000000"/>
      <w:sz w:val="22"/>
      <w:szCs w:val="22"/>
    </w:rPr>
  </w:style>
  <w:style w:type="paragraph" w:styleId="Footer">
    <w:name w:val="footer"/>
    <w:basedOn w:val="Normal"/>
    <w:link w:val="FooterChar"/>
    <w:uiPriority w:val="99"/>
    <w:rsid w:val="003A1840"/>
    <w:pPr>
      <w:tabs>
        <w:tab w:val="center" w:pos="4513"/>
        <w:tab w:val="right" w:pos="9026"/>
      </w:tabs>
    </w:pPr>
    <w:rPr>
      <w:rFonts w:cs="Times New Roman"/>
    </w:rPr>
  </w:style>
  <w:style w:type="character" w:customStyle="1" w:styleId="FooterChar">
    <w:name w:val="Footer Char"/>
    <w:link w:val="Footer"/>
    <w:uiPriority w:val="99"/>
    <w:rsid w:val="003A1840"/>
    <w:rPr>
      <w:rFonts w:ascii="Arial" w:eastAsia="Arial" w:hAnsi="Arial" w:cs="Arial"/>
      <w:color w:val="000000"/>
      <w:sz w:val="22"/>
      <w:szCs w:val="22"/>
    </w:rPr>
  </w:style>
  <w:style w:type="paragraph" w:styleId="BalloonText">
    <w:name w:val="Balloon Text"/>
    <w:basedOn w:val="Normal"/>
    <w:link w:val="BalloonTextChar"/>
    <w:rsid w:val="003A1840"/>
    <w:pPr>
      <w:spacing w:line="240" w:lineRule="auto"/>
    </w:pPr>
    <w:rPr>
      <w:rFonts w:ascii="Tahoma" w:hAnsi="Tahoma" w:cs="Times New Roman"/>
      <w:sz w:val="16"/>
      <w:szCs w:val="16"/>
    </w:rPr>
  </w:style>
  <w:style w:type="character" w:customStyle="1" w:styleId="BalloonTextChar">
    <w:name w:val="Balloon Text Char"/>
    <w:link w:val="BalloonText"/>
    <w:rsid w:val="003A1840"/>
    <w:rPr>
      <w:rFonts w:ascii="Tahoma" w:eastAsia="Arial" w:hAnsi="Tahoma" w:cs="Tahoma"/>
      <w:color w:val="000000"/>
      <w:sz w:val="16"/>
      <w:szCs w:val="16"/>
    </w:rPr>
  </w:style>
  <w:style w:type="paragraph" w:styleId="NoSpacing">
    <w:name w:val="No Spacing"/>
    <w:link w:val="NoSpacingChar"/>
    <w:uiPriority w:val="1"/>
    <w:qFormat/>
    <w:rsid w:val="006A2873"/>
    <w:rPr>
      <w:rFonts w:ascii="Calibri" w:eastAsia="MS Mincho" w:hAnsi="Calibri"/>
      <w:sz w:val="22"/>
      <w:szCs w:val="22"/>
      <w:lang w:eastAsia="ja-JP"/>
    </w:rPr>
  </w:style>
  <w:style w:type="character" w:customStyle="1" w:styleId="NoSpacingChar">
    <w:name w:val="No Spacing Char"/>
    <w:link w:val="NoSpacing"/>
    <w:uiPriority w:val="1"/>
    <w:rsid w:val="006A2873"/>
    <w:rPr>
      <w:rFonts w:ascii="Calibri" w:eastAsia="MS Mincho" w:hAnsi="Calibri"/>
      <w:sz w:val="22"/>
      <w:szCs w:val="22"/>
      <w:lang w:val="en-US" w:eastAsia="ja-JP" w:bidi="ar-SA"/>
    </w:rPr>
  </w:style>
  <w:style w:type="paragraph" w:styleId="TOCHeading">
    <w:name w:val="TOC Heading"/>
    <w:basedOn w:val="Heading1"/>
    <w:next w:val="Normal"/>
    <w:uiPriority w:val="39"/>
    <w:semiHidden/>
    <w:unhideWhenUsed/>
    <w:qFormat/>
    <w:rsid w:val="00987D2F"/>
    <w:pPr>
      <w:keepNext/>
      <w:keepLines/>
      <w:spacing w:after="0" w:line="276" w:lineRule="auto"/>
      <w:outlineLvl w:val="9"/>
    </w:pPr>
    <w:rPr>
      <w:rFonts w:ascii="Cambria" w:eastAsia="MS Gothic" w:hAnsi="Cambria" w:cs="Times New Roman"/>
      <w:color w:val="365F91"/>
      <w:sz w:val="28"/>
      <w:szCs w:val="28"/>
      <w:lang w:val="en-US" w:eastAsia="ja-JP"/>
    </w:rPr>
  </w:style>
  <w:style w:type="paragraph" w:styleId="TOC2">
    <w:name w:val="toc 2"/>
    <w:basedOn w:val="Normal"/>
    <w:next w:val="Normal"/>
    <w:autoRedefine/>
    <w:uiPriority w:val="39"/>
    <w:unhideWhenUsed/>
    <w:qFormat/>
    <w:rsid w:val="00690F69"/>
    <w:pPr>
      <w:spacing w:after="100"/>
      <w:ind w:left="220"/>
    </w:pPr>
    <w:rPr>
      <w:rFonts w:ascii="Calibri" w:eastAsia="MS Mincho" w:hAnsi="Calibri"/>
      <w:color w:val="auto"/>
      <w:lang w:val="en-US" w:eastAsia="ja-JP"/>
    </w:rPr>
  </w:style>
  <w:style w:type="paragraph" w:styleId="TOC1">
    <w:name w:val="toc 1"/>
    <w:basedOn w:val="Normal"/>
    <w:next w:val="Normal"/>
    <w:autoRedefine/>
    <w:uiPriority w:val="39"/>
    <w:unhideWhenUsed/>
    <w:qFormat/>
    <w:rsid w:val="00690F69"/>
    <w:pPr>
      <w:spacing w:after="100"/>
    </w:pPr>
    <w:rPr>
      <w:rFonts w:ascii="Calibri" w:eastAsia="MS Mincho" w:hAnsi="Calibri"/>
      <w:color w:val="auto"/>
      <w:lang w:val="en-US" w:eastAsia="ja-JP"/>
    </w:rPr>
  </w:style>
  <w:style w:type="paragraph" w:styleId="TOC3">
    <w:name w:val="toc 3"/>
    <w:basedOn w:val="Normal"/>
    <w:next w:val="Normal"/>
    <w:autoRedefine/>
    <w:uiPriority w:val="39"/>
    <w:unhideWhenUsed/>
    <w:qFormat/>
    <w:rsid w:val="00690F69"/>
    <w:pPr>
      <w:spacing w:after="100"/>
      <w:ind w:left="440"/>
    </w:pPr>
    <w:rPr>
      <w:rFonts w:ascii="Calibri" w:eastAsia="MS Mincho" w:hAnsi="Calibri"/>
      <w:color w:val="auto"/>
      <w:lang w:val="en-US" w:eastAsia="ja-JP"/>
    </w:rPr>
  </w:style>
  <w:style w:type="character" w:styleId="Hyperlink">
    <w:name w:val="Hyperlink"/>
    <w:uiPriority w:val="99"/>
    <w:unhideWhenUsed/>
    <w:rsid w:val="001A6E12"/>
    <w:rPr>
      <w:color w:val="0000FF"/>
      <w:u w:val="single"/>
    </w:rPr>
  </w:style>
  <w:style w:type="character" w:styleId="BookTitle">
    <w:name w:val="Book Title"/>
    <w:uiPriority w:val="33"/>
    <w:qFormat/>
    <w:rsid w:val="00C77B08"/>
    <w:rPr>
      <w:b/>
      <w:bCs/>
      <w:smallCaps/>
      <w:spacing w:val="5"/>
    </w:rPr>
  </w:style>
  <w:style w:type="paragraph" w:styleId="ListParagraph">
    <w:name w:val="List Paragraph"/>
    <w:basedOn w:val="Normal"/>
    <w:uiPriority w:val="34"/>
    <w:qFormat/>
    <w:rsid w:val="00AF1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witter.com" TargetMode="External"/><Relationship Id="rId13" Type="http://schemas.openxmlformats.org/officeDocument/2006/relationships/hyperlink" Target="http://support.twitter.com/groups/31-twitter-basics"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twitter.co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witter.com"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twitter.com"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twitter.com"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F40821-6FC7-4DAF-AA71-9A94B0712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11</Pages>
  <Words>1643</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Twitter Clone</vt:lpstr>
    </vt:vector>
  </TitlesOfParts>
  <Company>CSC I</Company>
  <LinksUpToDate>false</LinksUpToDate>
  <CharactersWithSpaces>10993</CharactersWithSpaces>
  <SharedDoc>false</SharedDoc>
  <HLinks>
    <vt:vector size="204" baseType="variant">
      <vt:variant>
        <vt:i4>4456535</vt:i4>
      </vt:variant>
      <vt:variant>
        <vt:i4>195</vt:i4>
      </vt:variant>
      <vt:variant>
        <vt:i4>0</vt:i4>
      </vt:variant>
      <vt:variant>
        <vt:i4>5</vt:i4>
      </vt:variant>
      <vt:variant>
        <vt:lpwstr>http://cassandra.apache.org/</vt:lpwstr>
      </vt:variant>
      <vt:variant>
        <vt:lpwstr/>
      </vt:variant>
      <vt:variant>
        <vt:i4>2949216</vt:i4>
      </vt:variant>
      <vt:variant>
        <vt:i4>192</vt:i4>
      </vt:variant>
      <vt:variant>
        <vt:i4>0</vt:i4>
      </vt:variant>
      <vt:variant>
        <vt:i4>5</vt:i4>
      </vt:variant>
      <vt:variant>
        <vt:lpwstr>http://www.mongodb.org/</vt:lpwstr>
      </vt:variant>
      <vt:variant>
        <vt:lpwstr/>
      </vt:variant>
      <vt:variant>
        <vt:i4>5505038</vt:i4>
      </vt:variant>
      <vt:variant>
        <vt:i4>189</vt:i4>
      </vt:variant>
      <vt:variant>
        <vt:i4>0</vt:i4>
      </vt:variant>
      <vt:variant>
        <vt:i4>5</vt:i4>
      </vt:variant>
      <vt:variant>
        <vt:lpwstr>http://www.ehcache.org/documentation/user-guide/hibernate</vt:lpwstr>
      </vt:variant>
      <vt:variant>
        <vt:lpwstr/>
      </vt:variant>
      <vt:variant>
        <vt:i4>5505038</vt:i4>
      </vt:variant>
      <vt:variant>
        <vt:i4>186</vt:i4>
      </vt:variant>
      <vt:variant>
        <vt:i4>0</vt:i4>
      </vt:variant>
      <vt:variant>
        <vt:i4>5</vt:i4>
      </vt:variant>
      <vt:variant>
        <vt:lpwstr>http://www.ehcache.org/documentation/user-guide/hibernate</vt:lpwstr>
      </vt:variant>
      <vt:variant>
        <vt:lpwstr/>
      </vt:variant>
      <vt:variant>
        <vt:i4>4522077</vt:i4>
      </vt:variant>
      <vt:variant>
        <vt:i4>183</vt:i4>
      </vt:variant>
      <vt:variant>
        <vt:i4>0</vt:i4>
      </vt:variant>
      <vt:variant>
        <vt:i4>5</vt:i4>
      </vt:variant>
      <vt:variant>
        <vt:lpwstr>http://maven.apache.org/</vt:lpwstr>
      </vt:variant>
      <vt:variant>
        <vt:lpwstr/>
      </vt:variant>
      <vt:variant>
        <vt:i4>4194343</vt:i4>
      </vt:variant>
      <vt:variant>
        <vt:i4>180</vt:i4>
      </vt:variant>
      <vt:variant>
        <vt:i4>0</vt:i4>
      </vt:variant>
      <vt:variant>
        <vt:i4>5</vt:i4>
      </vt:variant>
      <vt:variant>
        <vt:lpwstr>http://support.twitter.com/groups/31-twitter-basics</vt:lpwstr>
      </vt:variant>
      <vt:variant>
        <vt:lpwstr>topic_108</vt:lpwstr>
      </vt:variant>
      <vt:variant>
        <vt:i4>4063278</vt:i4>
      </vt:variant>
      <vt:variant>
        <vt:i4>153</vt:i4>
      </vt:variant>
      <vt:variant>
        <vt:i4>0</vt:i4>
      </vt:variant>
      <vt:variant>
        <vt:i4>5</vt:i4>
      </vt:variant>
      <vt:variant>
        <vt:lpwstr>http://twitter.com/</vt:lpwstr>
      </vt:variant>
      <vt:variant>
        <vt:lpwstr/>
      </vt:variant>
      <vt:variant>
        <vt:i4>4063278</vt:i4>
      </vt:variant>
      <vt:variant>
        <vt:i4>150</vt:i4>
      </vt:variant>
      <vt:variant>
        <vt:i4>0</vt:i4>
      </vt:variant>
      <vt:variant>
        <vt:i4>5</vt:i4>
      </vt:variant>
      <vt:variant>
        <vt:lpwstr>http://twitter.com/</vt:lpwstr>
      </vt:variant>
      <vt:variant>
        <vt:lpwstr/>
      </vt:variant>
      <vt:variant>
        <vt:i4>4063278</vt:i4>
      </vt:variant>
      <vt:variant>
        <vt:i4>147</vt:i4>
      </vt:variant>
      <vt:variant>
        <vt:i4>0</vt:i4>
      </vt:variant>
      <vt:variant>
        <vt:i4>5</vt:i4>
      </vt:variant>
      <vt:variant>
        <vt:lpwstr>http://twitter.com/</vt:lpwstr>
      </vt:variant>
      <vt:variant>
        <vt:lpwstr/>
      </vt:variant>
      <vt:variant>
        <vt:i4>4063278</vt:i4>
      </vt:variant>
      <vt:variant>
        <vt:i4>144</vt:i4>
      </vt:variant>
      <vt:variant>
        <vt:i4>0</vt:i4>
      </vt:variant>
      <vt:variant>
        <vt:i4>5</vt:i4>
      </vt:variant>
      <vt:variant>
        <vt:lpwstr>http://twitter.com/</vt:lpwstr>
      </vt:variant>
      <vt:variant>
        <vt:lpwstr/>
      </vt:variant>
      <vt:variant>
        <vt:i4>4063278</vt:i4>
      </vt:variant>
      <vt:variant>
        <vt:i4>141</vt:i4>
      </vt:variant>
      <vt:variant>
        <vt:i4>0</vt:i4>
      </vt:variant>
      <vt:variant>
        <vt:i4>5</vt:i4>
      </vt:variant>
      <vt:variant>
        <vt:lpwstr>http://twitter.com/</vt:lpwstr>
      </vt:variant>
      <vt:variant>
        <vt:lpwstr/>
      </vt:variant>
      <vt:variant>
        <vt:i4>1572917</vt:i4>
      </vt:variant>
      <vt:variant>
        <vt:i4>134</vt:i4>
      </vt:variant>
      <vt:variant>
        <vt:i4>0</vt:i4>
      </vt:variant>
      <vt:variant>
        <vt:i4>5</vt:i4>
      </vt:variant>
      <vt:variant>
        <vt:lpwstr/>
      </vt:variant>
      <vt:variant>
        <vt:lpwstr>_Toc324772588</vt:lpwstr>
      </vt:variant>
      <vt:variant>
        <vt:i4>1572917</vt:i4>
      </vt:variant>
      <vt:variant>
        <vt:i4>128</vt:i4>
      </vt:variant>
      <vt:variant>
        <vt:i4>0</vt:i4>
      </vt:variant>
      <vt:variant>
        <vt:i4>5</vt:i4>
      </vt:variant>
      <vt:variant>
        <vt:lpwstr/>
      </vt:variant>
      <vt:variant>
        <vt:lpwstr>_Toc324772587</vt:lpwstr>
      </vt:variant>
      <vt:variant>
        <vt:i4>1572917</vt:i4>
      </vt:variant>
      <vt:variant>
        <vt:i4>122</vt:i4>
      </vt:variant>
      <vt:variant>
        <vt:i4>0</vt:i4>
      </vt:variant>
      <vt:variant>
        <vt:i4>5</vt:i4>
      </vt:variant>
      <vt:variant>
        <vt:lpwstr/>
      </vt:variant>
      <vt:variant>
        <vt:lpwstr>_Toc324772586</vt:lpwstr>
      </vt:variant>
      <vt:variant>
        <vt:i4>1572917</vt:i4>
      </vt:variant>
      <vt:variant>
        <vt:i4>116</vt:i4>
      </vt:variant>
      <vt:variant>
        <vt:i4>0</vt:i4>
      </vt:variant>
      <vt:variant>
        <vt:i4>5</vt:i4>
      </vt:variant>
      <vt:variant>
        <vt:lpwstr/>
      </vt:variant>
      <vt:variant>
        <vt:lpwstr>_Toc324772585</vt:lpwstr>
      </vt:variant>
      <vt:variant>
        <vt:i4>1572917</vt:i4>
      </vt:variant>
      <vt:variant>
        <vt:i4>110</vt:i4>
      </vt:variant>
      <vt:variant>
        <vt:i4>0</vt:i4>
      </vt:variant>
      <vt:variant>
        <vt:i4>5</vt:i4>
      </vt:variant>
      <vt:variant>
        <vt:lpwstr/>
      </vt:variant>
      <vt:variant>
        <vt:lpwstr>_Toc324772584</vt:lpwstr>
      </vt:variant>
      <vt:variant>
        <vt:i4>1572917</vt:i4>
      </vt:variant>
      <vt:variant>
        <vt:i4>104</vt:i4>
      </vt:variant>
      <vt:variant>
        <vt:i4>0</vt:i4>
      </vt:variant>
      <vt:variant>
        <vt:i4>5</vt:i4>
      </vt:variant>
      <vt:variant>
        <vt:lpwstr/>
      </vt:variant>
      <vt:variant>
        <vt:lpwstr>_Toc324772583</vt:lpwstr>
      </vt:variant>
      <vt:variant>
        <vt:i4>1572917</vt:i4>
      </vt:variant>
      <vt:variant>
        <vt:i4>98</vt:i4>
      </vt:variant>
      <vt:variant>
        <vt:i4>0</vt:i4>
      </vt:variant>
      <vt:variant>
        <vt:i4>5</vt:i4>
      </vt:variant>
      <vt:variant>
        <vt:lpwstr/>
      </vt:variant>
      <vt:variant>
        <vt:lpwstr>_Toc324772582</vt:lpwstr>
      </vt:variant>
      <vt:variant>
        <vt:i4>1572917</vt:i4>
      </vt:variant>
      <vt:variant>
        <vt:i4>92</vt:i4>
      </vt:variant>
      <vt:variant>
        <vt:i4>0</vt:i4>
      </vt:variant>
      <vt:variant>
        <vt:i4>5</vt:i4>
      </vt:variant>
      <vt:variant>
        <vt:lpwstr/>
      </vt:variant>
      <vt:variant>
        <vt:lpwstr>_Toc324772581</vt:lpwstr>
      </vt:variant>
      <vt:variant>
        <vt:i4>1572917</vt:i4>
      </vt:variant>
      <vt:variant>
        <vt:i4>86</vt:i4>
      </vt:variant>
      <vt:variant>
        <vt:i4>0</vt:i4>
      </vt:variant>
      <vt:variant>
        <vt:i4>5</vt:i4>
      </vt:variant>
      <vt:variant>
        <vt:lpwstr/>
      </vt:variant>
      <vt:variant>
        <vt:lpwstr>_Toc324772580</vt:lpwstr>
      </vt:variant>
      <vt:variant>
        <vt:i4>1507381</vt:i4>
      </vt:variant>
      <vt:variant>
        <vt:i4>80</vt:i4>
      </vt:variant>
      <vt:variant>
        <vt:i4>0</vt:i4>
      </vt:variant>
      <vt:variant>
        <vt:i4>5</vt:i4>
      </vt:variant>
      <vt:variant>
        <vt:lpwstr/>
      </vt:variant>
      <vt:variant>
        <vt:lpwstr>_Toc324772579</vt:lpwstr>
      </vt:variant>
      <vt:variant>
        <vt:i4>1507381</vt:i4>
      </vt:variant>
      <vt:variant>
        <vt:i4>74</vt:i4>
      </vt:variant>
      <vt:variant>
        <vt:i4>0</vt:i4>
      </vt:variant>
      <vt:variant>
        <vt:i4>5</vt:i4>
      </vt:variant>
      <vt:variant>
        <vt:lpwstr/>
      </vt:variant>
      <vt:variant>
        <vt:lpwstr>_Toc324772578</vt:lpwstr>
      </vt:variant>
      <vt:variant>
        <vt:i4>1507381</vt:i4>
      </vt:variant>
      <vt:variant>
        <vt:i4>68</vt:i4>
      </vt:variant>
      <vt:variant>
        <vt:i4>0</vt:i4>
      </vt:variant>
      <vt:variant>
        <vt:i4>5</vt:i4>
      </vt:variant>
      <vt:variant>
        <vt:lpwstr/>
      </vt:variant>
      <vt:variant>
        <vt:lpwstr>_Toc324772577</vt:lpwstr>
      </vt:variant>
      <vt:variant>
        <vt:i4>1507381</vt:i4>
      </vt:variant>
      <vt:variant>
        <vt:i4>62</vt:i4>
      </vt:variant>
      <vt:variant>
        <vt:i4>0</vt:i4>
      </vt:variant>
      <vt:variant>
        <vt:i4>5</vt:i4>
      </vt:variant>
      <vt:variant>
        <vt:lpwstr/>
      </vt:variant>
      <vt:variant>
        <vt:lpwstr>_Toc324772576</vt:lpwstr>
      </vt:variant>
      <vt:variant>
        <vt:i4>1507381</vt:i4>
      </vt:variant>
      <vt:variant>
        <vt:i4>56</vt:i4>
      </vt:variant>
      <vt:variant>
        <vt:i4>0</vt:i4>
      </vt:variant>
      <vt:variant>
        <vt:i4>5</vt:i4>
      </vt:variant>
      <vt:variant>
        <vt:lpwstr/>
      </vt:variant>
      <vt:variant>
        <vt:lpwstr>_Toc324772575</vt:lpwstr>
      </vt:variant>
      <vt:variant>
        <vt:i4>1507381</vt:i4>
      </vt:variant>
      <vt:variant>
        <vt:i4>50</vt:i4>
      </vt:variant>
      <vt:variant>
        <vt:i4>0</vt:i4>
      </vt:variant>
      <vt:variant>
        <vt:i4>5</vt:i4>
      </vt:variant>
      <vt:variant>
        <vt:lpwstr/>
      </vt:variant>
      <vt:variant>
        <vt:lpwstr>_Toc324772574</vt:lpwstr>
      </vt:variant>
      <vt:variant>
        <vt:i4>1507381</vt:i4>
      </vt:variant>
      <vt:variant>
        <vt:i4>44</vt:i4>
      </vt:variant>
      <vt:variant>
        <vt:i4>0</vt:i4>
      </vt:variant>
      <vt:variant>
        <vt:i4>5</vt:i4>
      </vt:variant>
      <vt:variant>
        <vt:lpwstr/>
      </vt:variant>
      <vt:variant>
        <vt:lpwstr>_Toc324772573</vt:lpwstr>
      </vt:variant>
      <vt:variant>
        <vt:i4>1507381</vt:i4>
      </vt:variant>
      <vt:variant>
        <vt:i4>38</vt:i4>
      </vt:variant>
      <vt:variant>
        <vt:i4>0</vt:i4>
      </vt:variant>
      <vt:variant>
        <vt:i4>5</vt:i4>
      </vt:variant>
      <vt:variant>
        <vt:lpwstr/>
      </vt:variant>
      <vt:variant>
        <vt:lpwstr>_Toc324772572</vt:lpwstr>
      </vt:variant>
      <vt:variant>
        <vt:i4>1507381</vt:i4>
      </vt:variant>
      <vt:variant>
        <vt:i4>32</vt:i4>
      </vt:variant>
      <vt:variant>
        <vt:i4>0</vt:i4>
      </vt:variant>
      <vt:variant>
        <vt:i4>5</vt:i4>
      </vt:variant>
      <vt:variant>
        <vt:lpwstr/>
      </vt:variant>
      <vt:variant>
        <vt:lpwstr>_Toc324772571</vt:lpwstr>
      </vt:variant>
      <vt:variant>
        <vt:i4>1507381</vt:i4>
      </vt:variant>
      <vt:variant>
        <vt:i4>26</vt:i4>
      </vt:variant>
      <vt:variant>
        <vt:i4>0</vt:i4>
      </vt:variant>
      <vt:variant>
        <vt:i4>5</vt:i4>
      </vt:variant>
      <vt:variant>
        <vt:lpwstr/>
      </vt:variant>
      <vt:variant>
        <vt:lpwstr>_Toc324772570</vt:lpwstr>
      </vt:variant>
      <vt:variant>
        <vt:i4>1441845</vt:i4>
      </vt:variant>
      <vt:variant>
        <vt:i4>20</vt:i4>
      </vt:variant>
      <vt:variant>
        <vt:i4>0</vt:i4>
      </vt:variant>
      <vt:variant>
        <vt:i4>5</vt:i4>
      </vt:variant>
      <vt:variant>
        <vt:lpwstr/>
      </vt:variant>
      <vt:variant>
        <vt:lpwstr>_Toc324772569</vt:lpwstr>
      </vt:variant>
      <vt:variant>
        <vt:i4>1441845</vt:i4>
      </vt:variant>
      <vt:variant>
        <vt:i4>14</vt:i4>
      </vt:variant>
      <vt:variant>
        <vt:i4>0</vt:i4>
      </vt:variant>
      <vt:variant>
        <vt:i4>5</vt:i4>
      </vt:variant>
      <vt:variant>
        <vt:lpwstr/>
      </vt:variant>
      <vt:variant>
        <vt:lpwstr>_Toc324772568</vt:lpwstr>
      </vt:variant>
      <vt:variant>
        <vt:i4>1441845</vt:i4>
      </vt:variant>
      <vt:variant>
        <vt:i4>8</vt:i4>
      </vt:variant>
      <vt:variant>
        <vt:i4>0</vt:i4>
      </vt:variant>
      <vt:variant>
        <vt:i4>5</vt:i4>
      </vt:variant>
      <vt:variant>
        <vt:lpwstr/>
      </vt:variant>
      <vt:variant>
        <vt:lpwstr>_Toc324772567</vt:lpwstr>
      </vt:variant>
      <vt:variant>
        <vt:i4>1441845</vt:i4>
      </vt:variant>
      <vt:variant>
        <vt:i4>2</vt:i4>
      </vt:variant>
      <vt:variant>
        <vt:i4>0</vt:i4>
      </vt:variant>
      <vt:variant>
        <vt:i4>5</vt:i4>
      </vt:variant>
      <vt:variant>
        <vt:lpwstr/>
      </vt:variant>
      <vt:variant>
        <vt:lpwstr>_Toc324772566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Twitter Clone</dc:title>
  <dc:subject>A J2EE application spec for GETs</dc:subject>
  <dc:creator>Java India Practice</dc:creator>
  <cp:lastModifiedBy>Praveen</cp:lastModifiedBy>
  <cp:revision>62</cp:revision>
  <cp:lastPrinted>1900-12-31T18:30:00Z</cp:lastPrinted>
  <dcterms:created xsi:type="dcterms:W3CDTF">2012-08-31T07:11:00Z</dcterms:created>
  <dcterms:modified xsi:type="dcterms:W3CDTF">2017-01-27T06:19:00Z</dcterms:modified>
</cp:coreProperties>
</file>